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2CD4D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52CACD3A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49300422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521B72ED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214E17E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61B47C2" w14:textId="77777777" w:rsidR="00081538" w:rsidRPr="00617FBD" w:rsidRDefault="00F4754C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F9CC508" w14:textId="77777777" w:rsidR="00081538" w:rsidRPr="00617FBD" w:rsidRDefault="00F4754C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C3F8F83" w14:textId="77777777" w:rsidR="00081538" w:rsidRPr="00617FBD" w:rsidRDefault="00F4754C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D7152A1" w14:textId="77777777" w:rsidR="00081538" w:rsidRPr="00617FBD" w:rsidRDefault="00F4754C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F7BD39C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4C7201E1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4CBEF878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554EE45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E9BBCA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7A0DF4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1A1AE3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2A603A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5E7A91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34EA0E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A7F68F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4EA9FF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8070D68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19A50B5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8170865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6A9DFF7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E01AEF8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1A2285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4F1D5E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CA74838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88A759E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2CF102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CAC901F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321E62F" w14:textId="77777777" w:rsidR="006E33C2" w:rsidRPr="008C2396" w:rsidRDefault="006E33C2" w:rsidP="00B413C2">
      <w:pPr>
        <w:pStyle w:val="Ttulo1"/>
      </w:pPr>
      <w:bookmarkStart w:id="0" w:name="_Toc532221774"/>
      <w:r w:rsidRPr="008C2396">
        <w:lastRenderedPageBreak/>
        <w:t xml:space="preserve">DESCRIPCION GENERAL DEL </w:t>
      </w:r>
      <w:r w:rsidR="0070100F" w:rsidRPr="008C2396">
        <w:t>REQUERIMIENTO</w:t>
      </w:r>
      <w:bookmarkEnd w:id="0"/>
    </w:p>
    <w:p w14:paraId="4688425C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29C3BF14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7466A07B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20279675" w14:textId="333BDDE0" w:rsidR="003F51CC" w:rsidRPr="008C2396" w:rsidRDefault="00173CB4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</w:p>
        </w:tc>
      </w:tr>
      <w:tr w:rsidR="00DB73D5" w:rsidRPr="008C2396" w14:paraId="7E72434A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55861B0F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4C90284" w14:textId="1EEE3106" w:rsidR="006E33C2" w:rsidRPr="008C2396" w:rsidRDefault="00173CB4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Automatización del registro y atención de las demandas de clientes.</w:t>
            </w:r>
          </w:p>
        </w:tc>
      </w:tr>
      <w:tr w:rsidR="006E33C2" w:rsidRPr="008C2396" w14:paraId="1BF90C22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008C56B6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2E73C17" w14:textId="388DABC9" w:rsidR="006E33C2" w:rsidRPr="008C2396" w:rsidRDefault="00173CB4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18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02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2022</w:t>
            </w:r>
          </w:p>
        </w:tc>
      </w:tr>
      <w:tr w:rsidR="00DB73D5" w:rsidRPr="008C2396" w14:paraId="5261D21C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3C534829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20419E2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responsable de la solicitud</w:t>
            </w:r>
          </w:p>
        </w:tc>
      </w:tr>
      <w:tr w:rsidR="00DB73D5" w:rsidRPr="008C2396" w14:paraId="7467224C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0DC6624D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EB5ED8E" w14:textId="4EA0CFB5" w:rsidR="006E33C2" w:rsidRPr="008C2396" w:rsidRDefault="00282E06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Roberto Gómez Albarrán</w:t>
            </w:r>
          </w:p>
        </w:tc>
      </w:tr>
      <w:tr w:rsidR="006E33C2" w:rsidRPr="008C2396" w14:paraId="5FB0A670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339BA2EA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4C5B4A9" w14:textId="2000A8A7" w:rsidR="006E33C2" w:rsidRPr="008C2396" w:rsidRDefault="007B19B9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Josue Efraín Avelar Dominguez</w:t>
            </w:r>
          </w:p>
        </w:tc>
      </w:tr>
    </w:tbl>
    <w:p w14:paraId="16EDF806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4250AFC8" w14:textId="77777777" w:rsidR="0057111E" w:rsidRPr="008C2396" w:rsidRDefault="00AC1665" w:rsidP="00B413C2">
      <w:pPr>
        <w:pStyle w:val="Ttulo1"/>
        <w:rPr>
          <w:szCs w:val="28"/>
        </w:rPr>
      </w:pPr>
      <w:r w:rsidRPr="008C2396">
        <w:t>FASE DE FORMALIZACIÓ</w:t>
      </w:r>
      <w:r w:rsidR="00A461FC" w:rsidRPr="008C2396">
        <w:t>N</w:t>
      </w:r>
      <w:bookmarkEnd w:id="1"/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27901ED0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09D0BA84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5ABB44E0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5EFAE8A1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7305CE22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18D9B51D" w14:textId="55613F4E" w:rsidR="000D458D" w:rsidRPr="008C2396" w:rsidRDefault="00282E06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Como abogado requiero un sitio web amigable con teléfonos móviles y computadoras, que permita a clientes/posibles clientes de mi despacho registrar una solicitud de atención a demandas. Realizar a través de este sitio el pago correspondiente a los datos ingresados y finalmente poder dar seguimiento a sus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tramites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mediante el sitio mismo o a través de correos de notificación</w:t>
            </w:r>
          </w:p>
        </w:tc>
      </w:tr>
      <w:tr w:rsidR="00554294" w:rsidRPr="008C2396" w14:paraId="681AEFA9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40C1DBD2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191FEB93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05B7BFD2" w14:textId="77777777" w:rsidR="00B65C42" w:rsidRDefault="00282E06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 requiere el desarrollo de un sitio web con capacidad responsiva, esto le permitirá al público objetivo acceder a sus funciones desde dispositivos electrónicos con conexión a internet, por ejemplo, teléfonos móviles o computadoras</w:t>
            </w:r>
            <w:r w:rsidR="00554294"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  <w:p w14:paraId="2C89E1C7" w14:textId="77777777" w:rsidR="00B65C42" w:rsidRDefault="00B65C42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7A07B47" w14:textId="40A74FA8" w:rsidR="00554294" w:rsidRDefault="00282E06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Con interfaz amigable para facilitar el registro e identificación del cliente para la captura de solicitudes de atención a demandas</w:t>
            </w:r>
            <w:r w:rsidR="00B65C42">
              <w:rPr>
                <w:rFonts w:ascii="Arial" w:hAnsi="Arial" w:cs="Arial"/>
                <w:color w:val="A6A6A6"/>
                <w:sz w:val="22"/>
                <w:szCs w:val="22"/>
              </w:rPr>
              <w:t>, por medio de este aplicativo se podrá realizar el pago correspondiente al servicio contratado y el seguimiento al caso.</w:t>
            </w:r>
          </w:p>
          <w:p w14:paraId="6DA7BAFE" w14:textId="56BD8FBE" w:rsidR="00B65C42" w:rsidRDefault="00B65C42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1405466" w14:textId="1156FDBF" w:rsidR="00B65C42" w:rsidRDefault="00B65C42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Finalmente, el cliente contará con la opción de recibir estos mismos avances a través de notificaciones que serán enviadas al correo electrónico proporcionado durante la captura de su solicitud o registro.</w:t>
            </w:r>
          </w:p>
          <w:p w14:paraId="6C692792" w14:textId="0D19F389" w:rsidR="00B65C42" w:rsidRPr="008C2396" w:rsidRDefault="00B65C42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789D30A7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2CC5BA72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388E8261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DC43A45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0BFC3CEA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66B99A4C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796145C6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3BEB9EA" w14:textId="77777777" w:rsidR="00933F02" w:rsidRPr="008C2396" w:rsidRDefault="00C758C6" w:rsidP="00B413C2">
      <w:pPr>
        <w:pStyle w:val="Ttulo1"/>
      </w:pPr>
      <w:bookmarkStart w:id="2" w:name="_Toc532221776"/>
      <w:r w:rsidRPr="008C2396">
        <w:t>ANALISIS</w:t>
      </w:r>
      <w:r w:rsidR="00933F02" w:rsidRPr="008C2396">
        <w:t xml:space="preserve"> DE </w:t>
      </w:r>
      <w:r w:rsidR="00033CDA" w:rsidRPr="008C2396">
        <w:t>REQUISITOS</w:t>
      </w:r>
      <w:r w:rsidR="001E6230" w:rsidRPr="008C2396">
        <w:t xml:space="preserve"> Y REQUERIMIENTOS</w:t>
      </w:r>
      <w:bookmarkEnd w:id="2"/>
      <w:r w:rsidR="00950088" w:rsidRPr="008C2396">
        <w:t xml:space="preserve"> </w:t>
      </w:r>
    </w:p>
    <w:p w14:paraId="66EEF895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3F9623B0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78C35D44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79DE048B" w14:textId="503306C5" w:rsidR="00752596" w:rsidRPr="008C2396" w:rsidRDefault="006F498F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18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 w:rsidR="00C45012">
              <w:rPr>
                <w:rFonts w:ascii="Arial" w:hAnsi="Arial" w:cs="Arial"/>
                <w:b/>
                <w:color w:val="D9D9D9"/>
                <w:sz w:val="22"/>
                <w:szCs w:val="22"/>
              </w:rPr>
              <w:t>02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 w:rsidR="00C45012"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  <w:tc>
          <w:tcPr>
            <w:tcW w:w="1662" w:type="dxa"/>
            <w:shd w:val="clear" w:color="auto" w:fill="A50021"/>
          </w:tcPr>
          <w:p w14:paraId="556138AA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0DC7A874" w14:textId="79C7A0E0" w:rsidR="00752596" w:rsidRPr="008C2396" w:rsidRDefault="00C45012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25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</w:t>
            </w:r>
            <w:r w:rsidR="006F498F">
              <w:rPr>
                <w:rFonts w:ascii="Arial" w:hAnsi="Arial" w:cs="Arial"/>
                <w:b/>
                <w:color w:val="D9D9D9"/>
                <w:sz w:val="22"/>
                <w:szCs w:val="22"/>
              </w:rPr>
              <w:t>5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</w:tr>
      <w:tr w:rsidR="00C5127D" w:rsidRPr="008C2396" w14:paraId="29B8F513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7DE3DD97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4E9BC2E0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7D61677A" w14:textId="5E7F86B3" w:rsidR="00E442EC" w:rsidRPr="008C2396" w:rsidRDefault="00195717" w:rsidP="00195717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color w:val="A6A6A6"/>
                <w:sz w:val="22"/>
                <w:szCs w:val="22"/>
              </w:rPr>
              <w:drawing>
                <wp:inline distT="0" distB="0" distL="0" distR="0" wp14:anchorId="5D5F58FE" wp14:editId="5C468410">
                  <wp:extent cx="5612130" cy="1372870"/>
                  <wp:effectExtent l="0" t="0" r="7620" b="0"/>
                  <wp:docPr id="3" name="Imagen 3" descr="Interfaz de usuario gráfica, Word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nterfaz de usuario gráfica, Word&#10;&#10;Descripción generada automá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7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BB998" w14:textId="5C39EE21" w:rsidR="00E442EC" w:rsidRPr="008C2396" w:rsidRDefault="00E442E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C5127D" w:rsidRPr="008C2396" w14:paraId="54FFCDA4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488FF03A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0C04D80B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480EDFB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136BB7C" w14:textId="6743A362" w:rsidR="00B36D46" w:rsidRPr="008C2396" w:rsidRDefault="00195717" w:rsidP="00BF0EB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Desarrollar un sitio web responsivo que le permita a </w:t>
            </w:r>
            <w:r w:rsidR="00FD3D44">
              <w:rPr>
                <w:rFonts w:ascii="Arial" w:hAnsi="Arial" w:cs="Arial"/>
                <w:color w:val="A6A6A6"/>
                <w:sz w:val="22"/>
                <w:szCs w:val="22"/>
              </w:rPr>
              <w:t>clientes</w:t>
            </w:r>
            <w:r w:rsidR="00FC65CC">
              <w:rPr>
                <w:rFonts w:ascii="Arial" w:hAnsi="Arial" w:cs="Arial"/>
                <w:color w:val="A6A6A6"/>
                <w:sz w:val="22"/>
                <w:szCs w:val="22"/>
              </w:rPr>
              <w:t xml:space="preserve"> realizar la captura de solicitudes</w:t>
            </w:r>
            <w:r w:rsidR="00BF0EBC">
              <w:rPr>
                <w:rFonts w:ascii="Arial" w:hAnsi="Arial" w:cs="Arial"/>
                <w:color w:val="A6A6A6"/>
                <w:sz w:val="22"/>
                <w:szCs w:val="22"/>
              </w:rPr>
              <w:t>, en las que el Administrador pueda validar el pago y realizar avances de la atención</w:t>
            </w:r>
            <w:r w:rsidR="004959CD">
              <w:rPr>
                <w:rFonts w:ascii="Arial" w:hAnsi="Arial" w:cs="Arial"/>
                <w:color w:val="A6A6A6"/>
                <w:sz w:val="22"/>
                <w:szCs w:val="22"/>
              </w:rPr>
              <w:t xml:space="preserve"> que se le brinda al cliente.</w:t>
            </w:r>
          </w:p>
          <w:p w14:paraId="7BC33CEA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3394F372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0E0DB5D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0D04A0A" w14:textId="77777777" w:rsidR="006962B9" w:rsidRDefault="009E45E0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Los clientes se pueden registrar</w:t>
            </w:r>
          </w:p>
          <w:p w14:paraId="575FF54C" w14:textId="49F5F783" w:rsidR="005B46F6" w:rsidRDefault="005B46F6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Los clientes pueden realizar </w:t>
            </w:r>
            <w:r w:rsidR="007124BB">
              <w:rPr>
                <w:rFonts w:ascii="Arial" w:hAnsi="Arial" w:cs="Arial"/>
                <w:color w:val="A6A6A6"/>
                <w:sz w:val="22"/>
                <w:szCs w:val="22"/>
              </w:rPr>
              <w:t>las capturas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 solicitudes de demanda</w:t>
            </w:r>
          </w:p>
          <w:p w14:paraId="47B5BC70" w14:textId="77777777" w:rsidR="007124BB" w:rsidRDefault="00AB770A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Los clientes podrán realizar el pago de las solicitudes que capturen</w:t>
            </w:r>
          </w:p>
          <w:p w14:paraId="7527440F" w14:textId="77777777" w:rsidR="00AB770A" w:rsidRDefault="00AB770A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Los clientes pueden realizar </w:t>
            </w:r>
            <w:r w:rsidR="003B6995">
              <w:rPr>
                <w:rFonts w:ascii="Arial" w:hAnsi="Arial" w:cs="Arial"/>
                <w:color w:val="A6A6A6"/>
                <w:sz w:val="22"/>
                <w:szCs w:val="22"/>
              </w:rPr>
              <w:t>el seguimiento de las solicitudes</w:t>
            </w:r>
          </w:p>
          <w:p w14:paraId="0D123D65" w14:textId="77777777" w:rsidR="003B6995" w:rsidRDefault="003B6995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administrador podrá validar</w:t>
            </w:r>
            <w:r w:rsidR="00433707">
              <w:rPr>
                <w:rFonts w:ascii="Arial" w:hAnsi="Arial" w:cs="Arial"/>
                <w:color w:val="A6A6A6"/>
                <w:sz w:val="22"/>
                <w:szCs w:val="22"/>
              </w:rPr>
              <w:t xml:space="preserve"> las solicitudes</w:t>
            </w:r>
          </w:p>
          <w:p w14:paraId="47A979C4" w14:textId="77777777" w:rsidR="00433707" w:rsidRDefault="00433707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administrador podrá realizar</w:t>
            </w:r>
            <w:r w:rsidR="009472F1">
              <w:rPr>
                <w:rFonts w:ascii="Arial" w:hAnsi="Arial" w:cs="Arial"/>
                <w:color w:val="A6A6A6"/>
                <w:sz w:val="22"/>
                <w:szCs w:val="22"/>
              </w:rPr>
              <w:t xml:space="preserve"> avances de las solicitudes</w:t>
            </w:r>
          </w:p>
          <w:p w14:paraId="67269DA0" w14:textId="77777777" w:rsidR="009472F1" w:rsidRDefault="009472F1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aplicativo realizará notificaciones por correo de los avances</w:t>
            </w:r>
          </w:p>
          <w:p w14:paraId="4466E30B" w14:textId="77777777" w:rsidR="002E4E38" w:rsidRDefault="002E4E38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aplicativo notificará por correo la captura de la solicitud</w:t>
            </w:r>
          </w:p>
          <w:p w14:paraId="3D4C4F8F" w14:textId="1B7E2336" w:rsidR="002E4E38" w:rsidRPr="008C2396" w:rsidRDefault="002E4E38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aplicativo</w:t>
            </w:r>
            <w:r w:rsidR="00FF0139">
              <w:rPr>
                <w:rFonts w:ascii="Arial" w:hAnsi="Arial" w:cs="Arial"/>
                <w:color w:val="A6A6A6"/>
                <w:sz w:val="22"/>
                <w:szCs w:val="22"/>
              </w:rPr>
              <w:t xml:space="preserve"> notificará por correo de los avances de las solicitudes al cliente</w:t>
            </w:r>
          </w:p>
        </w:tc>
      </w:tr>
      <w:tr w:rsidR="00D51922" w:rsidRPr="008C2396" w14:paraId="254B3DC0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44C35BA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82E45EE" w14:textId="77777777" w:rsidR="00D51922" w:rsidRDefault="00B413C2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Validación de correo electrónico</w:t>
            </w:r>
          </w:p>
          <w:p w14:paraId="4EDA4DD8" w14:textId="77777777" w:rsidR="00B413C2" w:rsidRDefault="00B413C2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Validación de código postal</w:t>
            </w:r>
          </w:p>
          <w:p w14:paraId="1A5AD0AC" w14:textId="77777777" w:rsidR="00B413C2" w:rsidRDefault="00B413C2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Revisión de datos bancaros correctos</w:t>
            </w:r>
          </w:p>
          <w:p w14:paraId="2AB60E31" w14:textId="0516136B" w:rsidR="00B413C2" w:rsidRPr="008C2396" w:rsidRDefault="00B413C2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Mayoría de edad para utilizar la plataforma</w:t>
            </w:r>
          </w:p>
        </w:tc>
      </w:tr>
      <w:tr w:rsidR="006962B9" w:rsidRPr="008C2396" w14:paraId="715FD298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528CC152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06"/>
              <w:gridCol w:w="5251"/>
            </w:tblGrid>
            <w:tr w:rsidR="00292B99" w:rsidRPr="008C2396" w14:paraId="182DBAE2" w14:textId="77777777" w:rsidTr="00287554">
              <w:tc>
                <w:tcPr>
                  <w:tcW w:w="0" w:type="auto"/>
                  <w:shd w:val="clear" w:color="auto" w:fill="A6A6A6"/>
                </w:tcPr>
                <w:p w14:paraId="7CE14712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69706709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292B99" w:rsidRPr="008C2396" w14:paraId="06238003" w14:textId="77777777" w:rsidTr="00287554">
              <w:tc>
                <w:tcPr>
                  <w:tcW w:w="0" w:type="auto"/>
                  <w:shd w:val="clear" w:color="auto" w:fill="auto"/>
                </w:tcPr>
                <w:p w14:paraId="02C8340F" w14:textId="77777777" w:rsidR="00F0451E" w:rsidRDefault="00B60BF3" w:rsidP="0031230D">
                  <w:pPr>
                    <w:jc w:val="center"/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Roberto Gómez Albarrán</w:t>
                  </w:r>
                </w:p>
                <w:p w14:paraId="2D67382F" w14:textId="2E758C9F" w:rsidR="00337F01" w:rsidRPr="008C2396" w:rsidRDefault="00337F01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07D4E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(</w:t>
                  </w:r>
                  <w:proofErr w:type="spellStart"/>
                  <w:r w:rsidRPr="00407D4E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Product</w:t>
                  </w:r>
                  <w:proofErr w:type="spellEnd"/>
                  <w:r w:rsidRPr="00407D4E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407D4E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Owner</w:t>
                  </w:r>
                  <w:proofErr w:type="spellEnd"/>
                  <w:r w:rsidRPr="00407D4E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BE332DF" w14:textId="3644C97A" w:rsidR="00311F0C" w:rsidRPr="008C2396" w:rsidRDefault="00337F01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Cuenta con los conocimientos del negocio</w:t>
                  </w:r>
                  <w:r w:rsidR="007A0C8B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para</w:t>
                  </w:r>
                  <w:r w:rsidR="00292B99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poder brindar el seguimiento al desarrollo del requerimiento.</w:t>
                  </w:r>
                </w:p>
              </w:tc>
            </w:tr>
            <w:tr w:rsidR="00292B99" w:rsidRPr="008C2396" w14:paraId="2C6A744B" w14:textId="77777777" w:rsidTr="00287554">
              <w:tc>
                <w:tcPr>
                  <w:tcW w:w="0" w:type="auto"/>
                  <w:shd w:val="clear" w:color="auto" w:fill="auto"/>
                </w:tcPr>
                <w:p w14:paraId="1AF2B541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C2040FF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292B99" w:rsidRPr="008C2396" w14:paraId="667248CB" w14:textId="77777777" w:rsidTr="00287554">
              <w:tc>
                <w:tcPr>
                  <w:tcW w:w="0" w:type="auto"/>
                  <w:shd w:val="clear" w:color="auto" w:fill="auto"/>
                </w:tcPr>
                <w:p w14:paraId="0AFC2C41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073A6646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95F8AE2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0552C14B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041F10E7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6D80ED0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9BD1170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1035A2BE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52CE1849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478691A5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108E3AB7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6F34CE" w14:textId="591B27C6" w:rsidR="00F1592D" w:rsidRPr="008C2396" w:rsidRDefault="003A72F7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4754C">
              <w:rPr>
                <w:rFonts w:ascii="Arial" w:hAnsi="Arial" w:cs="Arial"/>
                <w:sz w:val="22"/>
                <w:szCs w:val="22"/>
              </w:rPr>
            </w:r>
            <w:r w:rsidR="00F4754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4754C">
              <w:rPr>
                <w:rFonts w:ascii="Arial" w:hAnsi="Arial" w:cs="Arial"/>
                <w:sz w:val="22"/>
                <w:szCs w:val="22"/>
              </w:rPr>
            </w:r>
            <w:r w:rsidR="00F4754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4754C">
              <w:rPr>
                <w:rFonts w:ascii="Arial" w:hAnsi="Arial" w:cs="Arial"/>
                <w:sz w:val="22"/>
                <w:szCs w:val="22"/>
              </w:rPr>
            </w:r>
            <w:r w:rsidR="00F4754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4754C">
              <w:rPr>
                <w:rFonts w:ascii="Arial" w:hAnsi="Arial" w:cs="Arial"/>
                <w:sz w:val="22"/>
                <w:szCs w:val="22"/>
              </w:rPr>
            </w:r>
            <w:r w:rsidR="00F4754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344990C3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435F16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4754C">
              <w:rPr>
                <w:rFonts w:ascii="Arial" w:hAnsi="Arial" w:cs="Arial"/>
                <w:sz w:val="22"/>
                <w:szCs w:val="22"/>
              </w:rPr>
            </w:r>
            <w:r w:rsidR="00F4754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4754C">
              <w:rPr>
                <w:rFonts w:ascii="Arial" w:hAnsi="Arial" w:cs="Arial"/>
                <w:sz w:val="22"/>
                <w:szCs w:val="22"/>
              </w:rPr>
            </w:r>
            <w:r w:rsidR="00F4754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14:paraId="04A38518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0A551712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4B10F43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47A37F0A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664D8CA8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819E3B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F4754C">
              <w:rPr>
                <w:rFonts w:ascii="Arial" w:hAnsi="Arial" w:cs="Arial"/>
                <w:sz w:val="22"/>
                <w:szCs w:val="22"/>
              </w:rPr>
            </w:r>
            <w:r w:rsidR="00F4754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2440F54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F4754C">
              <w:rPr>
                <w:rFonts w:ascii="Arial" w:hAnsi="Arial" w:cs="Arial"/>
                <w:sz w:val="22"/>
                <w:szCs w:val="22"/>
              </w:rPr>
            </w:r>
            <w:r w:rsidR="00F4754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6B0DDDC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F4754C">
              <w:rPr>
                <w:rFonts w:ascii="Arial" w:hAnsi="Arial" w:cs="Arial"/>
                <w:sz w:val="22"/>
                <w:szCs w:val="22"/>
              </w:rPr>
            </w:r>
            <w:r w:rsidR="00F4754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0E015430" w14:textId="332BA4C0" w:rsidR="00406976" w:rsidRPr="00D1764B" w:rsidRDefault="003A72F7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" w:name="Marcar10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4754C">
              <w:rPr>
                <w:rFonts w:ascii="Arial" w:hAnsi="Arial" w:cs="Arial"/>
                <w:sz w:val="22"/>
                <w:szCs w:val="22"/>
              </w:rPr>
            </w:r>
            <w:r w:rsidR="00F4754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640780E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F4754C">
              <w:rPr>
                <w:rFonts w:ascii="Arial" w:hAnsi="Arial" w:cs="Arial"/>
                <w:sz w:val="22"/>
                <w:szCs w:val="22"/>
              </w:rPr>
            </w:r>
            <w:r w:rsidR="00F4754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:__________________</w:t>
            </w:r>
          </w:p>
          <w:p w14:paraId="0EE8814C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08B50B9E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248B590F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0E451D2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2238FB3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94C9886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A8425FF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AB26EE4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662D34F6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D62B2C6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4E7160B2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6E9775C9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438E9A27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4754C">
              <w:rPr>
                <w:rFonts w:ascii="Arial" w:hAnsi="Arial" w:cs="Arial"/>
                <w:sz w:val="22"/>
                <w:szCs w:val="22"/>
              </w:rPr>
            </w:r>
            <w:r w:rsidR="00F4754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50BCA701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4754C">
              <w:rPr>
                <w:rFonts w:ascii="Arial" w:hAnsi="Arial" w:cs="Arial"/>
                <w:sz w:val="22"/>
                <w:szCs w:val="22"/>
              </w:rPr>
            </w:r>
            <w:r w:rsidR="00F4754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705FAD39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4754C">
              <w:rPr>
                <w:rFonts w:ascii="Arial" w:hAnsi="Arial" w:cs="Arial"/>
                <w:sz w:val="22"/>
                <w:szCs w:val="22"/>
              </w:rPr>
            </w:r>
            <w:r w:rsidR="00F4754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21855813" w14:textId="758DEC5F" w:rsidR="00406976" w:rsidRPr="00D1764B" w:rsidRDefault="00B413C2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139087D4" w14:textId="6D4B20E0" w:rsidR="00406976" w:rsidRPr="00D1764B" w:rsidRDefault="00B413C2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2AB788F6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4754C">
              <w:rPr>
                <w:rFonts w:ascii="Arial" w:hAnsi="Arial" w:cs="Arial"/>
                <w:sz w:val="22"/>
                <w:szCs w:val="22"/>
              </w:rPr>
            </w:r>
            <w:r w:rsidR="00F4754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14:paraId="5E0E2101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5F1502D2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441A1BDD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8ABC48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09E4CD3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3F60AD3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10A282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DB24DE9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C63A7E8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778C9AA9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6F55BEB8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78294A0" w14:textId="44DCF638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BE22DA">
              <w:rPr>
                <w:rFonts w:ascii="Arial" w:hAnsi="Arial" w:cs="Arial"/>
                <w:sz w:val="22"/>
                <w:szCs w:val="22"/>
              </w:rPr>
              <w:t>x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68162BBF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35991D06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34DEB4CA" w14:textId="77777777" w:rsidTr="0031230D">
        <w:tc>
          <w:tcPr>
            <w:tcW w:w="4112" w:type="dxa"/>
            <w:shd w:val="clear" w:color="auto" w:fill="A6A6A6"/>
          </w:tcPr>
          <w:p w14:paraId="4DFB3277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38CBDD6B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7FFA11B5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378643AA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1819CBEE" w14:textId="77777777" w:rsidTr="0031230D">
        <w:tc>
          <w:tcPr>
            <w:tcW w:w="4112" w:type="dxa"/>
            <w:shd w:val="clear" w:color="auto" w:fill="auto"/>
          </w:tcPr>
          <w:p w14:paraId="5ECA6FA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72AB52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C73B42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DD38EC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6505C76C" w14:textId="77777777" w:rsidTr="0031230D">
        <w:tc>
          <w:tcPr>
            <w:tcW w:w="4112" w:type="dxa"/>
            <w:shd w:val="clear" w:color="auto" w:fill="auto"/>
          </w:tcPr>
          <w:p w14:paraId="30B1163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4AD408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5903B2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93A1A0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64D21313" w14:textId="77777777" w:rsidTr="0031230D">
        <w:tc>
          <w:tcPr>
            <w:tcW w:w="4112" w:type="dxa"/>
            <w:shd w:val="clear" w:color="auto" w:fill="auto"/>
          </w:tcPr>
          <w:p w14:paraId="29C0799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8064DC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4E2D20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C9FAD9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562AD422" w14:textId="77777777" w:rsidTr="0031230D">
        <w:tc>
          <w:tcPr>
            <w:tcW w:w="4112" w:type="dxa"/>
            <w:shd w:val="clear" w:color="auto" w:fill="auto"/>
          </w:tcPr>
          <w:p w14:paraId="6A32AEB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565BB7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AD65A7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C58651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C6112FB" w14:textId="77777777" w:rsidTr="0031230D">
        <w:tc>
          <w:tcPr>
            <w:tcW w:w="4112" w:type="dxa"/>
            <w:shd w:val="clear" w:color="auto" w:fill="auto"/>
          </w:tcPr>
          <w:p w14:paraId="6E4D0D7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D0B36A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23C47A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D95F19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321EFCB" w14:textId="4251A3C8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lastRenderedPageBreak/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67F8F298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692"/>
        <w:gridCol w:w="350"/>
        <w:gridCol w:w="1485"/>
        <w:gridCol w:w="1460"/>
        <w:gridCol w:w="126"/>
        <w:gridCol w:w="1318"/>
        <w:gridCol w:w="1318"/>
        <w:gridCol w:w="232"/>
        <w:gridCol w:w="2008"/>
      </w:tblGrid>
      <w:tr w:rsidR="00647169" w:rsidRPr="008C2396" w14:paraId="76735E4E" w14:textId="77777777" w:rsidTr="00461082">
        <w:trPr>
          <w:trHeight w:val="182"/>
        </w:trPr>
        <w:tc>
          <w:tcPr>
            <w:tcW w:w="2505" w:type="dxa"/>
            <w:gridSpan w:val="3"/>
            <w:shd w:val="clear" w:color="auto" w:fill="A50021"/>
            <w:vAlign w:val="center"/>
          </w:tcPr>
          <w:p w14:paraId="547FA5BB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945" w:type="dxa"/>
            <w:gridSpan w:val="2"/>
            <w:shd w:val="clear" w:color="auto" w:fill="FFFFFF"/>
            <w:vAlign w:val="center"/>
          </w:tcPr>
          <w:p w14:paraId="4005E215" w14:textId="0D045C7D" w:rsidR="000E42E9" w:rsidRPr="008C2396" w:rsidRDefault="0064716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Josue Efraín Avelar Dominguez</w:t>
            </w:r>
          </w:p>
        </w:tc>
        <w:tc>
          <w:tcPr>
            <w:tcW w:w="2994" w:type="dxa"/>
            <w:gridSpan w:val="4"/>
            <w:shd w:val="clear" w:color="auto" w:fill="A50021"/>
            <w:vAlign w:val="center"/>
          </w:tcPr>
          <w:p w14:paraId="3CBF0FBA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008" w:type="dxa"/>
            <w:shd w:val="clear" w:color="auto" w:fill="FFFFFF"/>
            <w:vAlign w:val="center"/>
          </w:tcPr>
          <w:p w14:paraId="08CB3315" w14:textId="5CCA121D" w:rsidR="000E42E9" w:rsidRPr="008C2396" w:rsidRDefault="0064716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18/02/2021</w:t>
            </w:r>
          </w:p>
        </w:tc>
      </w:tr>
      <w:tr w:rsidR="00BB0598" w:rsidRPr="008C2396" w14:paraId="68EA03D8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42F5C096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647169" w:rsidRPr="008C2396" w14:paraId="0DCD8E2A" w14:textId="77777777" w:rsidTr="00461082">
        <w:trPr>
          <w:trHeight w:val="226"/>
        </w:trPr>
        <w:tc>
          <w:tcPr>
            <w:tcW w:w="463" w:type="dxa"/>
            <w:shd w:val="clear" w:color="auto" w:fill="A6A6A6"/>
          </w:tcPr>
          <w:p w14:paraId="74A26F0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  <w:proofErr w:type="spellEnd"/>
          </w:p>
        </w:tc>
        <w:tc>
          <w:tcPr>
            <w:tcW w:w="1692" w:type="dxa"/>
            <w:shd w:val="clear" w:color="auto" w:fill="A6A6A6"/>
          </w:tcPr>
          <w:p w14:paraId="168944AB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835" w:type="dxa"/>
            <w:gridSpan w:val="2"/>
            <w:shd w:val="clear" w:color="auto" w:fill="A6A6A6"/>
          </w:tcPr>
          <w:p w14:paraId="2B1C1CBA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7086E5C8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318" w:type="dxa"/>
            <w:shd w:val="clear" w:color="auto" w:fill="A6A6A6"/>
          </w:tcPr>
          <w:p w14:paraId="022A1E2D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1318" w:type="dxa"/>
            <w:shd w:val="clear" w:color="auto" w:fill="A6A6A6"/>
          </w:tcPr>
          <w:p w14:paraId="24D442D8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2240" w:type="dxa"/>
            <w:gridSpan w:val="2"/>
            <w:shd w:val="clear" w:color="auto" w:fill="A6A6A6"/>
          </w:tcPr>
          <w:p w14:paraId="7E152F8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647169" w:rsidRPr="008C2396" w14:paraId="589ED398" w14:textId="77777777" w:rsidTr="00461082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1D38A3F" w14:textId="358B858C" w:rsidR="001E1737" w:rsidRPr="008C2396" w:rsidRDefault="00015F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</w:t>
            </w:r>
          </w:p>
        </w:tc>
        <w:tc>
          <w:tcPr>
            <w:tcW w:w="1692" w:type="dxa"/>
            <w:shd w:val="clear" w:color="auto" w:fill="FFFFFF"/>
            <w:vAlign w:val="center"/>
          </w:tcPr>
          <w:p w14:paraId="4B6B5413" w14:textId="4997D0EE" w:rsidR="001E1737" w:rsidRPr="008C2396" w:rsidRDefault="006C5030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Inicio </w:t>
            </w:r>
            <w:r w:rsidR="00647169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del proyecto</w:t>
            </w:r>
          </w:p>
        </w:tc>
        <w:tc>
          <w:tcPr>
            <w:tcW w:w="1835" w:type="dxa"/>
            <w:gridSpan w:val="2"/>
            <w:shd w:val="clear" w:color="auto" w:fill="FFFFFF"/>
            <w:vAlign w:val="center"/>
          </w:tcPr>
          <w:p w14:paraId="6F8537CA" w14:textId="1825A979" w:rsidR="001E1737" w:rsidRPr="008C2396" w:rsidRDefault="0064716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Definición de requerimientos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4BA26E2" w14:textId="4F354898" w:rsidR="001E1737" w:rsidRPr="008C2396" w:rsidRDefault="00C91FA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Product</w:t>
            </w:r>
            <w:proofErr w:type="spellEnd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Owner</w:t>
            </w:r>
            <w:proofErr w:type="spellEnd"/>
          </w:p>
        </w:tc>
        <w:tc>
          <w:tcPr>
            <w:tcW w:w="1318" w:type="dxa"/>
            <w:shd w:val="clear" w:color="auto" w:fill="FFFFFF"/>
            <w:vAlign w:val="center"/>
          </w:tcPr>
          <w:p w14:paraId="54729886" w14:textId="20429645" w:rsidR="001E1737" w:rsidRPr="008C2396" w:rsidRDefault="00015F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18/02/2021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4B522026" w14:textId="235F4247" w:rsidR="001E1737" w:rsidRPr="008C2396" w:rsidRDefault="00D159F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04/03/2022</w:t>
            </w:r>
          </w:p>
        </w:tc>
        <w:tc>
          <w:tcPr>
            <w:tcW w:w="2240" w:type="dxa"/>
            <w:gridSpan w:val="2"/>
            <w:shd w:val="clear" w:color="auto" w:fill="FFFFFF"/>
            <w:vAlign w:val="center"/>
          </w:tcPr>
          <w:p w14:paraId="28A838F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647169" w:rsidRPr="008C2396" w14:paraId="29D0C8DE" w14:textId="77777777" w:rsidTr="00461082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02842F6" w14:textId="187E7456" w:rsidR="001E1737" w:rsidRPr="008C2396" w:rsidRDefault="00D159F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</w:p>
        </w:tc>
        <w:tc>
          <w:tcPr>
            <w:tcW w:w="1692" w:type="dxa"/>
            <w:shd w:val="clear" w:color="auto" w:fill="FFFFFF"/>
            <w:vAlign w:val="center"/>
          </w:tcPr>
          <w:p w14:paraId="039DC1EB" w14:textId="01A98877" w:rsidR="001E1737" w:rsidRPr="008C2396" w:rsidRDefault="00A842EF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Definición de arquitectura y maquetado</w:t>
            </w:r>
          </w:p>
        </w:tc>
        <w:tc>
          <w:tcPr>
            <w:tcW w:w="1835" w:type="dxa"/>
            <w:gridSpan w:val="2"/>
            <w:shd w:val="clear" w:color="auto" w:fill="FFFFFF"/>
            <w:vAlign w:val="center"/>
          </w:tcPr>
          <w:p w14:paraId="56251316" w14:textId="26A8B1F3" w:rsidR="001E1737" w:rsidRPr="008C2396" w:rsidRDefault="00A842EF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Presentación de maquetado y diseños preliminares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75A0E1A" w14:textId="30BF826F" w:rsidR="001E1737" w:rsidRPr="008C2396" w:rsidRDefault="00A842EF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Team</w:t>
            </w:r>
            <w:proofErr w:type="spellEnd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Members</w:t>
            </w:r>
            <w:proofErr w:type="spellEnd"/>
          </w:p>
        </w:tc>
        <w:tc>
          <w:tcPr>
            <w:tcW w:w="1318" w:type="dxa"/>
            <w:shd w:val="clear" w:color="auto" w:fill="FFFFFF"/>
            <w:vAlign w:val="center"/>
          </w:tcPr>
          <w:p w14:paraId="04DBF6DB" w14:textId="37AA4C9F" w:rsidR="001E1737" w:rsidRPr="008C2396" w:rsidRDefault="005E7B93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04/03/2021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0599E942" w14:textId="0ACD72B2" w:rsidR="001E1737" w:rsidRPr="008C2396" w:rsidRDefault="00466E31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08/04/</w:t>
            </w:r>
            <w:r w:rsidR="009F47B4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2022</w:t>
            </w:r>
          </w:p>
        </w:tc>
        <w:tc>
          <w:tcPr>
            <w:tcW w:w="2240" w:type="dxa"/>
            <w:gridSpan w:val="2"/>
            <w:shd w:val="clear" w:color="auto" w:fill="FFFFFF"/>
            <w:vAlign w:val="center"/>
          </w:tcPr>
          <w:p w14:paraId="7C96373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647169" w:rsidRPr="008C2396" w14:paraId="1EA61C1C" w14:textId="77777777" w:rsidTr="00461082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9B6B39B" w14:textId="06B5BF94" w:rsidR="001E1737" w:rsidRPr="008C2396" w:rsidRDefault="009F47B4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</w:t>
            </w:r>
          </w:p>
        </w:tc>
        <w:tc>
          <w:tcPr>
            <w:tcW w:w="1692" w:type="dxa"/>
            <w:shd w:val="clear" w:color="auto" w:fill="FFFFFF"/>
            <w:vAlign w:val="center"/>
          </w:tcPr>
          <w:p w14:paraId="01151BAD" w14:textId="6CF4D2FC" w:rsidR="001E1737" w:rsidRPr="008C2396" w:rsidRDefault="009F47B4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Construcción y pruebas del desarrollo</w:t>
            </w:r>
          </w:p>
        </w:tc>
        <w:tc>
          <w:tcPr>
            <w:tcW w:w="1835" w:type="dxa"/>
            <w:gridSpan w:val="2"/>
            <w:shd w:val="clear" w:color="auto" w:fill="FFFFFF"/>
            <w:vAlign w:val="center"/>
          </w:tcPr>
          <w:p w14:paraId="21D37193" w14:textId="41E39D1B" w:rsidR="001E1737" w:rsidRPr="008C2396" w:rsidRDefault="009F47B4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Desarrollo de microservicios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7B8D0F2" w14:textId="603C6920" w:rsidR="001E1737" w:rsidRPr="008C2396" w:rsidRDefault="009F47B4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Team</w:t>
            </w:r>
            <w:proofErr w:type="spellEnd"/>
            <w:r w:rsidR="008B2044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 w:rsidR="008B2044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Members</w:t>
            </w:r>
            <w:proofErr w:type="spellEnd"/>
          </w:p>
        </w:tc>
        <w:tc>
          <w:tcPr>
            <w:tcW w:w="1318" w:type="dxa"/>
            <w:shd w:val="clear" w:color="auto" w:fill="FFFFFF"/>
            <w:vAlign w:val="center"/>
          </w:tcPr>
          <w:p w14:paraId="1834B044" w14:textId="39AF7425" w:rsidR="001E1737" w:rsidRPr="008C2396" w:rsidRDefault="002E1D10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08/04/2022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385AE27E" w14:textId="1D4FA099" w:rsidR="001E1737" w:rsidRPr="008C2396" w:rsidRDefault="003F49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  <w:r w:rsidR="0081437A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7</w:t>
            </w:r>
            <w:r w:rsidR="00E06ABF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/0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5</w:t>
            </w:r>
            <w:r w:rsidR="00E06ABF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/2022</w:t>
            </w:r>
          </w:p>
        </w:tc>
        <w:tc>
          <w:tcPr>
            <w:tcW w:w="2240" w:type="dxa"/>
            <w:gridSpan w:val="2"/>
            <w:shd w:val="clear" w:color="auto" w:fill="FFFFFF"/>
            <w:vAlign w:val="center"/>
          </w:tcPr>
          <w:p w14:paraId="11AFC1A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647169" w:rsidRPr="008C2396" w14:paraId="4DF1239E" w14:textId="77777777" w:rsidTr="00461082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591273A" w14:textId="6A4823D7" w:rsidR="001E1737" w:rsidRPr="008C2396" w:rsidRDefault="002F488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4</w:t>
            </w:r>
          </w:p>
        </w:tc>
        <w:tc>
          <w:tcPr>
            <w:tcW w:w="1692" w:type="dxa"/>
            <w:shd w:val="clear" w:color="auto" w:fill="FFFFFF"/>
            <w:vAlign w:val="center"/>
          </w:tcPr>
          <w:p w14:paraId="0C9AB9BC" w14:textId="5C3EFC58" w:rsidR="001E1737" w:rsidRPr="008C2396" w:rsidRDefault="002F488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Integración del UI al desarrollo</w:t>
            </w:r>
          </w:p>
        </w:tc>
        <w:tc>
          <w:tcPr>
            <w:tcW w:w="1835" w:type="dxa"/>
            <w:gridSpan w:val="2"/>
            <w:shd w:val="clear" w:color="auto" w:fill="FFFFFF"/>
            <w:vAlign w:val="center"/>
          </w:tcPr>
          <w:p w14:paraId="26D416B9" w14:textId="422F688E" w:rsidR="001E1737" w:rsidRPr="008C2396" w:rsidRDefault="002F488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Comunicación de la interfaz de usuario con los microservicios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1787E3E" w14:textId="1697CA34" w:rsidR="001E1737" w:rsidRPr="008C2396" w:rsidRDefault="002F488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Team</w:t>
            </w:r>
            <w:proofErr w:type="spellEnd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Members</w:t>
            </w:r>
            <w:proofErr w:type="spellEnd"/>
          </w:p>
        </w:tc>
        <w:tc>
          <w:tcPr>
            <w:tcW w:w="1318" w:type="dxa"/>
            <w:shd w:val="clear" w:color="auto" w:fill="FFFFFF"/>
            <w:vAlign w:val="center"/>
          </w:tcPr>
          <w:p w14:paraId="768FCB7D" w14:textId="6DFB4913" w:rsidR="001E1737" w:rsidRPr="008C2396" w:rsidRDefault="00A70AD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  <w:r w:rsidR="0081437A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7</w:t>
            </w:r>
            <w:r w:rsidR="002F488C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/0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5</w:t>
            </w:r>
            <w:r w:rsidR="002F488C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057E78BE" w14:textId="0CC7D62B" w:rsidR="001E1737" w:rsidRPr="008C2396" w:rsidRDefault="00F555CE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14</w:t>
            </w:r>
            <w:r w:rsidR="003211B5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</w:t>
            </w:r>
            <w:r w:rsidR="00D47636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07</w:t>
            </w:r>
            <w:r w:rsidR="003211B5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/2022</w:t>
            </w:r>
          </w:p>
        </w:tc>
        <w:tc>
          <w:tcPr>
            <w:tcW w:w="2240" w:type="dxa"/>
            <w:gridSpan w:val="2"/>
            <w:shd w:val="clear" w:color="auto" w:fill="FFFFFF"/>
            <w:vAlign w:val="center"/>
          </w:tcPr>
          <w:p w14:paraId="5FEACE1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647169" w:rsidRPr="008C2396" w14:paraId="27D2841B" w14:textId="77777777" w:rsidTr="00461082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6F04761" w14:textId="07DBCB53" w:rsidR="001E1737" w:rsidRPr="008C2396" w:rsidRDefault="003211B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5</w:t>
            </w:r>
          </w:p>
        </w:tc>
        <w:tc>
          <w:tcPr>
            <w:tcW w:w="1692" w:type="dxa"/>
            <w:shd w:val="clear" w:color="auto" w:fill="FFFFFF"/>
            <w:vAlign w:val="center"/>
          </w:tcPr>
          <w:p w14:paraId="3AEF2C0E" w14:textId="1E51FBC4" w:rsidR="001E1737" w:rsidRPr="008C2396" w:rsidRDefault="003211B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Presentación final y despliegue del aplicativo</w:t>
            </w:r>
          </w:p>
        </w:tc>
        <w:tc>
          <w:tcPr>
            <w:tcW w:w="1835" w:type="dxa"/>
            <w:gridSpan w:val="2"/>
            <w:shd w:val="clear" w:color="auto" w:fill="FFFFFF"/>
            <w:vAlign w:val="center"/>
          </w:tcPr>
          <w:p w14:paraId="0479EA6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D826B95" w14:textId="77777777" w:rsidR="001E1737" w:rsidRDefault="003211B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Product</w:t>
            </w:r>
            <w:proofErr w:type="spellEnd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Owner</w:t>
            </w:r>
            <w:proofErr w:type="spellEnd"/>
          </w:p>
          <w:p w14:paraId="54235387" w14:textId="4F12A290" w:rsidR="003211B5" w:rsidRPr="008C2396" w:rsidRDefault="003211B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Team</w:t>
            </w:r>
            <w:proofErr w:type="spellEnd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Members</w:t>
            </w:r>
            <w:proofErr w:type="spellEnd"/>
          </w:p>
        </w:tc>
        <w:tc>
          <w:tcPr>
            <w:tcW w:w="1318" w:type="dxa"/>
            <w:shd w:val="clear" w:color="auto" w:fill="FFFFFF"/>
            <w:vAlign w:val="center"/>
          </w:tcPr>
          <w:p w14:paraId="6A484C84" w14:textId="25B4D25B" w:rsidR="001E1737" w:rsidRPr="008C2396" w:rsidRDefault="00FF3DF2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14/</w:t>
            </w:r>
            <w:r w:rsidR="00D47636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07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72AC420F" w14:textId="6E2DCBE2" w:rsidR="001E1737" w:rsidRPr="008C2396" w:rsidRDefault="00D47636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</w:t>
            </w:r>
            <w:r w:rsidR="00B3003F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07</w:t>
            </w:r>
            <w:r w:rsidR="00B3003F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/2022</w:t>
            </w:r>
          </w:p>
        </w:tc>
        <w:tc>
          <w:tcPr>
            <w:tcW w:w="2240" w:type="dxa"/>
            <w:gridSpan w:val="2"/>
            <w:shd w:val="clear" w:color="auto" w:fill="FFFFFF"/>
            <w:vAlign w:val="center"/>
          </w:tcPr>
          <w:p w14:paraId="556F3F0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5A74C82B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300211E2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bookmarkStart w:id="14" w:name="_MON_1706984722"/>
      <w:bookmarkEnd w:id="14"/>
      <w:tr w:rsidR="00B66554" w:rsidRPr="008C2396" w14:paraId="3F3D20C2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4D2FF4E2" w14:textId="33E9CAC6" w:rsidR="00B66554" w:rsidRPr="008C2396" w:rsidRDefault="00015F37" w:rsidP="0033356A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object w:dxaOrig="1538" w:dyaOrig="991" w14:anchorId="32E77E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9" o:title=""/>
                </v:shape>
                <o:OLEObject Type="Embed" ProgID="Excel.Sheet.12" ShapeID="_x0000_i1025" DrawAspect="Icon" ObjectID="_1707155559" r:id="rId10"/>
              </w:object>
            </w:r>
          </w:p>
          <w:p w14:paraId="43D26515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797CAE71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71E881F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5958D857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40705B98" w14:textId="11575859" w:rsidR="000C0F24" w:rsidRDefault="000C0F24" w:rsidP="00CF1DBE">
      <w:pPr>
        <w:jc w:val="both"/>
        <w:rPr>
          <w:rFonts w:ascii="Arial" w:hAnsi="Arial" w:cs="Arial"/>
        </w:rPr>
      </w:pPr>
    </w:p>
    <w:p w14:paraId="5EE4FD03" w14:textId="11CB3C27" w:rsidR="00B413C2" w:rsidRDefault="00B413C2" w:rsidP="00CF1DBE">
      <w:pPr>
        <w:jc w:val="both"/>
        <w:rPr>
          <w:rFonts w:ascii="Arial" w:hAnsi="Arial" w:cs="Arial"/>
        </w:rPr>
      </w:pPr>
    </w:p>
    <w:p w14:paraId="3CCF5266" w14:textId="7898EFAA" w:rsidR="00B413C2" w:rsidRDefault="00B413C2" w:rsidP="00CF1DBE">
      <w:pPr>
        <w:jc w:val="both"/>
        <w:rPr>
          <w:rFonts w:ascii="Arial" w:hAnsi="Arial" w:cs="Arial"/>
        </w:rPr>
      </w:pPr>
    </w:p>
    <w:p w14:paraId="1E2F3A15" w14:textId="14D3EBB5" w:rsidR="00B413C2" w:rsidRDefault="00B413C2" w:rsidP="00CF1DBE">
      <w:pPr>
        <w:jc w:val="both"/>
        <w:rPr>
          <w:rFonts w:ascii="Arial" w:hAnsi="Arial" w:cs="Arial"/>
        </w:rPr>
      </w:pPr>
    </w:p>
    <w:p w14:paraId="21063B73" w14:textId="07236334" w:rsidR="00B413C2" w:rsidRDefault="00B413C2" w:rsidP="00CF1DBE">
      <w:pPr>
        <w:jc w:val="both"/>
        <w:rPr>
          <w:rFonts w:ascii="Arial" w:hAnsi="Arial" w:cs="Arial"/>
        </w:rPr>
      </w:pPr>
    </w:p>
    <w:p w14:paraId="73A16CBF" w14:textId="12D5D7B2" w:rsidR="00B413C2" w:rsidRDefault="00B413C2" w:rsidP="00CF1DBE">
      <w:pPr>
        <w:jc w:val="both"/>
        <w:rPr>
          <w:rFonts w:ascii="Arial" w:hAnsi="Arial" w:cs="Arial"/>
        </w:rPr>
      </w:pPr>
    </w:p>
    <w:p w14:paraId="3176B5D4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117C16B1" w14:textId="77777777" w:rsidTr="0031230D">
        <w:tc>
          <w:tcPr>
            <w:tcW w:w="4112" w:type="dxa"/>
            <w:shd w:val="clear" w:color="auto" w:fill="A6A6A6"/>
          </w:tcPr>
          <w:p w14:paraId="322A572A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1D5EB53C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555B8381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32D0DB5C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5BC98376" w14:textId="77777777" w:rsidTr="0031230D">
        <w:tc>
          <w:tcPr>
            <w:tcW w:w="4112" w:type="dxa"/>
            <w:shd w:val="clear" w:color="auto" w:fill="auto"/>
          </w:tcPr>
          <w:p w14:paraId="607F359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B3842B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864444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99CB49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4F418F0E" w14:textId="77777777" w:rsidTr="0031230D">
        <w:tc>
          <w:tcPr>
            <w:tcW w:w="4112" w:type="dxa"/>
            <w:shd w:val="clear" w:color="auto" w:fill="auto"/>
          </w:tcPr>
          <w:p w14:paraId="5CC527F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29A663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84F92F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FC5B87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5F30E417" w14:textId="77777777" w:rsidTr="0031230D">
        <w:tc>
          <w:tcPr>
            <w:tcW w:w="4112" w:type="dxa"/>
            <w:shd w:val="clear" w:color="auto" w:fill="auto"/>
          </w:tcPr>
          <w:p w14:paraId="2119FB4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CC9C1E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320EFC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19C2B2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8F5CE1E" w14:textId="77777777" w:rsidTr="0031230D">
        <w:tc>
          <w:tcPr>
            <w:tcW w:w="4112" w:type="dxa"/>
            <w:shd w:val="clear" w:color="auto" w:fill="auto"/>
          </w:tcPr>
          <w:p w14:paraId="71AB2D8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EFEA44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9F12AF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409D9C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CD9EDB4" w14:textId="77777777" w:rsidTr="0031230D">
        <w:tc>
          <w:tcPr>
            <w:tcW w:w="4112" w:type="dxa"/>
            <w:shd w:val="clear" w:color="auto" w:fill="auto"/>
          </w:tcPr>
          <w:p w14:paraId="28F1084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1D83CA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F9C965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541154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290C9F14" w14:textId="77777777" w:rsidTr="0031230D">
        <w:tc>
          <w:tcPr>
            <w:tcW w:w="4112" w:type="dxa"/>
            <w:shd w:val="clear" w:color="auto" w:fill="auto"/>
          </w:tcPr>
          <w:p w14:paraId="0F80F2F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0F6197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C3BD05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DB522F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643F8147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34F77C7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AB2F837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EE9379D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4074F82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782276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72DCFC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389558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6A2A0B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7FB63D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23127A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2CA627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9306FA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238669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8C53BB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190116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EF78E6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A1FE3C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47256F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17FC78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E1678E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F29479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DABD6C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45C4EBE" w14:textId="77777777" w:rsidR="00503D08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34EA1EB" w14:textId="77777777" w:rsidR="00461082" w:rsidRDefault="00461082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13A8FD9" w14:textId="77777777" w:rsidR="00461082" w:rsidRDefault="00461082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AD06544" w14:textId="62E2646C" w:rsidR="00D234A2" w:rsidRDefault="00740EE6" w:rsidP="00B413C2">
      <w:pPr>
        <w:pStyle w:val="Ttulo1"/>
      </w:pPr>
      <w:bookmarkStart w:id="15" w:name="_Toc532221777"/>
      <w:r w:rsidRPr="008C2396">
        <w:lastRenderedPageBreak/>
        <w:t>LEVANTAMIENTO DEL REQUERIMIENTO DETALLADO</w:t>
      </w:r>
      <w:bookmarkEnd w:id="15"/>
    </w:p>
    <w:p w14:paraId="22336851" w14:textId="77777777" w:rsidR="00B413C2" w:rsidRPr="00B413C2" w:rsidRDefault="00B413C2" w:rsidP="00B413C2">
      <w:pPr>
        <w:rPr>
          <w:lang w:val="es-ES_tradnl" w:eastAsia="en-US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2571"/>
        <w:gridCol w:w="5233"/>
      </w:tblGrid>
      <w:tr w:rsidR="00AE4D25" w:rsidRPr="008C2396" w14:paraId="0AF41CD1" w14:textId="77777777" w:rsidTr="004627A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77C99207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7D4945C0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2024495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3C0DECFC" w14:textId="3EFCFE63" w:rsidR="005D0764" w:rsidRPr="008C2396" w:rsidRDefault="00004001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</w:p>
        </w:tc>
      </w:tr>
      <w:tr w:rsidR="005D0764" w:rsidRPr="008C2396" w14:paraId="06F03D7D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F05DE84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1F367341" w14:textId="152BFFAA" w:rsidR="005D0764" w:rsidRPr="008C2396" w:rsidRDefault="001A415F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Como abogado requiero que mis clientes puedan registrarse</w:t>
            </w:r>
          </w:p>
        </w:tc>
      </w:tr>
      <w:tr w:rsidR="005D0764" w:rsidRPr="008C2396" w14:paraId="611BDAA6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97392B7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71D05A0F" w14:textId="03AD6AE2" w:rsidR="005D0764" w:rsidRPr="008C2396" w:rsidRDefault="00490228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18</w:t>
            </w:r>
            <w:r w:rsidR="005D0764" w:rsidRPr="008C2396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02</w:t>
            </w:r>
            <w:r w:rsidR="005D0764" w:rsidRPr="008C2396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2022</w:t>
            </w:r>
          </w:p>
        </w:tc>
      </w:tr>
      <w:tr w:rsidR="005D0764" w:rsidRPr="008C2396" w14:paraId="1CA43D9D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49FED0C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06559791" w14:textId="0815B29E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37683" w:rsidRPr="008C2396" w14:paraId="1D911456" w14:textId="77777777" w:rsidTr="004627A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63DC82C1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0EC2713D" w14:textId="77777777" w:rsidTr="004627A3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110F3073" w14:textId="04AD901A" w:rsidR="00137683" w:rsidRPr="008C2396" w:rsidRDefault="0071068E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Como </w:t>
            </w:r>
            <w:r w:rsidR="001A415F">
              <w:rPr>
                <w:rFonts w:ascii="Arial" w:hAnsi="Arial" w:cs="Arial"/>
                <w:color w:val="A6A6A6"/>
                <w:sz w:val="22"/>
                <w:szCs w:val="22"/>
              </w:rPr>
              <w:t>abogado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requiero </w:t>
            </w:r>
            <w:r w:rsidR="001A415F">
              <w:rPr>
                <w:rFonts w:ascii="Arial" w:hAnsi="Arial" w:cs="Arial"/>
                <w:color w:val="A6A6A6"/>
                <w:sz w:val="22"/>
                <w:szCs w:val="22"/>
              </w:rPr>
              <w:t xml:space="preserve">que mis clientes puedan acceder a la plataforma para realizar su registro y posteriormente su </w:t>
            </w:r>
            <w:r w:rsidR="0047481F">
              <w:rPr>
                <w:rFonts w:ascii="Arial" w:hAnsi="Arial" w:cs="Arial"/>
                <w:color w:val="A6A6A6"/>
                <w:sz w:val="22"/>
                <w:szCs w:val="22"/>
              </w:rPr>
              <w:t>autenticación</w:t>
            </w:r>
          </w:p>
        </w:tc>
      </w:tr>
      <w:tr w:rsidR="00AE4D25" w:rsidRPr="008C2396" w14:paraId="254699AC" w14:textId="77777777" w:rsidTr="004627A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547EF33F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0A57F3C9" w14:textId="77777777" w:rsidTr="00AE4D25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366C4AAA" w14:textId="3F0CA0EA" w:rsidR="00AE4D25" w:rsidRPr="008C2396" w:rsidRDefault="001A415F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Con la finalidad de</w:t>
            </w:r>
            <w:r w:rsidR="0047481F">
              <w:rPr>
                <w:rFonts w:ascii="Arial" w:hAnsi="Arial" w:cs="Arial"/>
                <w:color w:val="A6A6A6"/>
                <w:sz w:val="22"/>
                <w:szCs w:val="22"/>
              </w:rPr>
              <w:t xml:space="preserve"> contar con el cliente correctamente identificado</w:t>
            </w:r>
          </w:p>
          <w:p w14:paraId="73792A48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308560D8" w14:textId="77777777" w:rsidTr="004627A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6B302196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253A7512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07E100EF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shd w:val="clear" w:color="auto" w:fill="A6A6A6"/>
          </w:tcPr>
          <w:p w14:paraId="5DED88B8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shd w:val="clear" w:color="auto" w:fill="A6A6A6"/>
          </w:tcPr>
          <w:p w14:paraId="7CA2E803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shd w:val="clear" w:color="auto" w:fill="A6A6A6"/>
          </w:tcPr>
          <w:p w14:paraId="10ABADE2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71DA2220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4EA9EF55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5739E6EC" w14:textId="14477E4B" w:rsidR="00097052" w:rsidRPr="008C2396" w:rsidRDefault="0047481F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cliente puede capturar sus datos para poder registrarse</w:t>
            </w:r>
          </w:p>
        </w:tc>
        <w:tc>
          <w:tcPr>
            <w:tcW w:w="2571" w:type="dxa"/>
            <w:shd w:val="clear" w:color="auto" w:fill="FFFFFF"/>
          </w:tcPr>
          <w:p w14:paraId="1E7C1194" w14:textId="049A55D1" w:rsidR="00097052" w:rsidRPr="008C2396" w:rsidRDefault="0047481F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cliente proporciona: Nombre</w:t>
            </w:r>
            <w:r w:rsidR="007A7CA3">
              <w:rPr>
                <w:rFonts w:ascii="Arial" w:hAnsi="Arial" w:cs="Arial"/>
                <w:color w:val="A6A6A6"/>
                <w:sz w:val="22"/>
                <w:szCs w:val="22"/>
              </w:rPr>
              <w:t xml:space="preserve"> completo, edad, fecha de nacimiento, correo de contacto</w:t>
            </w:r>
            <w:r w:rsidR="00F02C9A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="00F244D4">
              <w:rPr>
                <w:rFonts w:ascii="Arial" w:hAnsi="Arial" w:cs="Arial"/>
                <w:color w:val="A6A6A6"/>
                <w:sz w:val="22"/>
                <w:szCs w:val="22"/>
              </w:rPr>
              <w:t xml:space="preserve"> contraseña para poder registrarse</w:t>
            </w:r>
          </w:p>
        </w:tc>
        <w:tc>
          <w:tcPr>
            <w:tcW w:w="5233" w:type="dxa"/>
            <w:shd w:val="clear" w:color="auto" w:fill="FFFFFF"/>
          </w:tcPr>
          <w:p w14:paraId="6E8EA844" w14:textId="36FFF8BC" w:rsidR="00097052" w:rsidRPr="008C2396" w:rsidRDefault="00F244D4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formulario permite a mi cliente registr</w:t>
            </w:r>
            <w:r w:rsidR="00B47E69">
              <w:rPr>
                <w:rFonts w:ascii="Arial" w:hAnsi="Arial" w:cs="Arial"/>
                <w:color w:val="A6A6A6"/>
                <w:sz w:val="22"/>
                <w:szCs w:val="22"/>
              </w:rPr>
              <w:t>arse</w:t>
            </w:r>
          </w:p>
        </w:tc>
      </w:tr>
      <w:tr w:rsidR="008512C0" w:rsidRPr="008C2396" w14:paraId="2F4A0239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585C1558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5FABA436" w14:textId="273F48CC" w:rsidR="00C64142" w:rsidRPr="008C2396" w:rsidRDefault="00B47E69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cliente registrado podrá autenticarse para operar la plataforma</w:t>
            </w:r>
          </w:p>
        </w:tc>
        <w:tc>
          <w:tcPr>
            <w:tcW w:w="2571" w:type="dxa"/>
            <w:shd w:val="clear" w:color="auto" w:fill="FFFFFF"/>
          </w:tcPr>
          <w:p w14:paraId="56C7A440" w14:textId="2C601F88" w:rsidR="00C64142" w:rsidRPr="008C2396" w:rsidRDefault="00B47E69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Ingresando sus credenciales, el cliente podrá </w:t>
            </w:r>
            <w:r w:rsidR="00126AF4">
              <w:rPr>
                <w:rFonts w:ascii="Arial" w:hAnsi="Arial" w:cs="Arial"/>
                <w:color w:val="A6A6A6"/>
                <w:sz w:val="22"/>
                <w:szCs w:val="22"/>
              </w:rPr>
              <w:t>autenticarse para poder operar la plataforma, mostrando en primera instancia una pantalla de bienvenida con su nombre</w:t>
            </w:r>
          </w:p>
        </w:tc>
        <w:tc>
          <w:tcPr>
            <w:tcW w:w="5233" w:type="dxa"/>
            <w:shd w:val="clear" w:color="auto" w:fill="FFFFFF"/>
          </w:tcPr>
          <w:p w14:paraId="43F51606" w14:textId="7D51A217" w:rsidR="006955B1" w:rsidRPr="008C2396" w:rsidRDefault="00126AF4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Mi cliente podrá acceder con sus credenciales.</w:t>
            </w:r>
          </w:p>
          <w:p w14:paraId="2C5AB7CD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F4154" w:rsidRPr="008C2396" w14:paraId="0072ADFA" w14:textId="77777777" w:rsidTr="00E2636F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320EE4F7" w14:textId="77777777" w:rsidR="00CF4154" w:rsidRPr="008C2396" w:rsidRDefault="00CF415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CF4154" w:rsidRPr="008C2396" w14:paraId="082BC530" w14:textId="77777777" w:rsidTr="00E2636F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A8905EB" w14:textId="77777777" w:rsidR="00CF4154" w:rsidRPr="008C2396" w:rsidRDefault="00CF415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05B4E7C3" w14:textId="293B63F6" w:rsidR="00CF4154" w:rsidRPr="008C2396" w:rsidRDefault="00CF4154" w:rsidP="00E2636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  <w:tr w:rsidR="00CF4154" w:rsidRPr="008C2396" w14:paraId="64DEE71C" w14:textId="77777777" w:rsidTr="00E2636F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2386F66" w14:textId="77777777" w:rsidR="00CF4154" w:rsidRPr="008C2396" w:rsidRDefault="00CF415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1A164EEF" w14:textId="7B01B644" w:rsidR="00CF4154" w:rsidRPr="008C2396" w:rsidRDefault="00CF4154" w:rsidP="00E2636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Como abogado requiero que mis clientes puedan registrar una solicitud de demanda</w:t>
            </w:r>
          </w:p>
        </w:tc>
      </w:tr>
      <w:tr w:rsidR="00CF4154" w:rsidRPr="008C2396" w14:paraId="268439C7" w14:textId="77777777" w:rsidTr="00E2636F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6551787" w14:textId="77777777" w:rsidR="00CF4154" w:rsidRPr="008C2396" w:rsidRDefault="00CF415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197487A3" w14:textId="77777777" w:rsidR="00CF4154" w:rsidRPr="008C2396" w:rsidRDefault="00CF4154" w:rsidP="00E2636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18</w:t>
            </w: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02</w:t>
            </w: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2022</w:t>
            </w:r>
          </w:p>
        </w:tc>
      </w:tr>
      <w:tr w:rsidR="00CF4154" w:rsidRPr="008C2396" w14:paraId="13D2442E" w14:textId="77777777" w:rsidTr="00E2636F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9A95EA9" w14:textId="77777777" w:rsidR="00CF4154" w:rsidRPr="008C2396" w:rsidRDefault="00CF415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31A14B4B" w14:textId="77777777" w:rsidR="00CF4154" w:rsidRPr="008C2396" w:rsidRDefault="00CF4154" w:rsidP="00E2636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F4154" w:rsidRPr="008C2396" w14:paraId="64358647" w14:textId="77777777" w:rsidTr="00E2636F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048E5A94" w14:textId="77777777" w:rsidR="00CF4154" w:rsidRPr="008C2396" w:rsidRDefault="00CF4154" w:rsidP="00E263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Característica/Funcionalidad</w:t>
            </w:r>
          </w:p>
        </w:tc>
      </w:tr>
      <w:tr w:rsidR="00CF4154" w:rsidRPr="008C2396" w14:paraId="1D465F79" w14:textId="77777777" w:rsidTr="00E2636F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746D3991" w14:textId="0BAC6651" w:rsidR="00CF4154" w:rsidRPr="008C2396" w:rsidRDefault="00CF4154" w:rsidP="00E2636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Como abogado requiero que mis clientes una vez que han accedido a la plataforma puedan realizar la captura de una solicitud de demanda</w:t>
            </w:r>
          </w:p>
        </w:tc>
      </w:tr>
      <w:tr w:rsidR="00CF4154" w:rsidRPr="008C2396" w14:paraId="5A5DEB7A" w14:textId="77777777" w:rsidTr="00E2636F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2FC958BC" w14:textId="77777777" w:rsidR="00CF4154" w:rsidRPr="008C2396" w:rsidRDefault="00CF4154" w:rsidP="00E263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Razón/Resultado</w:t>
            </w:r>
          </w:p>
        </w:tc>
      </w:tr>
      <w:tr w:rsidR="00CF4154" w:rsidRPr="008C2396" w14:paraId="6E2D87CB" w14:textId="77777777" w:rsidTr="00E2636F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601F9696" w14:textId="7B6849BF" w:rsidR="00CF4154" w:rsidRPr="008C2396" w:rsidRDefault="00CF4154" w:rsidP="00E2636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 </w:t>
            </w:r>
            <w:r w:rsidR="00EA47B2">
              <w:rPr>
                <w:rFonts w:ascii="Arial" w:hAnsi="Arial" w:cs="Arial"/>
                <w:color w:val="A6A6A6"/>
                <w:sz w:val="22"/>
                <w:szCs w:val="22"/>
              </w:rPr>
              <w:t>que puedan contratar mis servicios como abogado al requerir asistencia en una demanda jurídica.</w:t>
            </w:r>
          </w:p>
          <w:p w14:paraId="36E0EE94" w14:textId="77777777" w:rsidR="00CF4154" w:rsidRPr="008C2396" w:rsidRDefault="00CF4154" w:rsidP="00E2636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F4154" w:rsidRPr="008C2396" w14:paraId="4054DBDA" w14:textId="77777777" w:rsidTr="00E2636F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63BF6364" w14:textId="77777777" w:rsidR="00CF4154" w:rsidRPr="008C2396" w:rsidRDefault="00CF4154" w:rsidP="00E263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CF4154" w:rsidRPr="008C2396" w14:paraId="7F0EB38C" w14:textId="77777777" w:rsidTr="00E2636F">
        <w:trPr>
          <w:trHeight w:val="182"/>
        </w:trPr>
        <w:tc>
          <w:tcPr>
            <w:tcW w:w="737" w:type="dxa"/>
            <w:shd w:val="clear" w:color="auto" w:fill="A6A6A6"/>
          </w:tcPr>
          <w:p w14:paraId="128322F3" w14:textId="77777777" w:rsidR="00CF4154" w:rsidRPr="008C2396" w:rsidRDefault="00CF415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shd w:val="clear" w:color="auto" w:fill="A6A6A6"/>
          </w:tcPr>
          <w:p w14:paraId="4BE07535" w14:textId="77777777" w:rsidR="00CF4154" w:rsidRPr="008C2396" w:rsidRDefault="00CF415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shd w:val="clear" w:color="auto" w:fill="A6A6A6"/>
          </w:tcPr>
          <w:p w14:paraId="7CFD3D2E" w14:textId="77777777" w:rsidR="00CF4154" w:rsidRPr="008C2396" w:rsidRDefault="00CF415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shd w:val="clear" w:color="auto" w:fill="A6A6A6"/>
          </w:tcPr>
          <w:p w14:paraId="1A210021" w14:textId="77777777" w:rsidR="00CF4154" w:rsidRPr="008C2396" w:rsidRDefault="00CF415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CF4154" w:rsidRPr="008C2396" w14:paraId="0D48B4E2" w14:textId="77777777" w:rsidTr="00E2636F">
        <w:trPr>
          <w:trHeight w:val="1686"/>
        </w:trPr>
        <w:tc>
          <w:tcPr>
            <w:tcW w:w="737" w:type="dxa"/>
            <w:shd w:val="clear" w:color="auto" w:fill="FFFFFF"/>
          </w:tcPr>
          <w:p w14:paraId="720AFF96" w14:textId="77777777" w:rsidR="00CF4154" w:rsidRPr="008C2396" w:rsidRDefault="00CF4154" w:rsidP="00E263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AFC15E7" w14:textId="5F28F9FD" w:rsidR="00CF4154" w:rsidRPr="008C2396" w:rsidRDefault="00EA47B2" w:rsidP="00E263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cliente autenticado podrá </w:t>
            </w:r>
            <w:r w:rsidR="00767574">
              <w:rPr>
                <w:rFonts w:ascii="Arial" w:hAnsi="Arial" w:cs="Arial"/>
                <w:color w:val="A6A6A6"/>
                <w:sz w:val="22"/>
                <w:szCs w:val="22"/>
              </w:rPr>
              <w:t>llenar el formulario de solicitud</w:t>
            </w:r>
          </w:p>
        </w:tc>
        <w:tc>
          <w:tcPr>
            <w:tcW w:w="2571" w:type="dxa"/>
            <w:shd w:val="clear" w:color="auto" w:fill="FFFFFF"/>
          </w:tcPr>
          <w:p w14:paraId="23E114DD" w14:textId="420B3680" w:rsidR="00CF4154" w:rsidRPr="008C2396" w:rsidRDefault="00CF4154" w:rsidP="00E263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shd w:val="clear" w:color="auto" w:fill="FFFFFF"/>
          </w:tcPr>
          <w:p w14:paraId="0CEA22E0" w14:textId="77777777" w:rsidR="00CF4154" w:rsidRPr="008C2396" w:rsidRDefault="00CF4154" w:rsidP="00E263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formulario permite a mi cliente registrarse</w:t>
            </w:r>
          </w:p>
        </w:tc>
      </w:tr>
      <w:tr w:rsidR="00767574" w:rsidRPr="008C2396" w14:paraId="6D231277" w14:textId="77777777" w:rsidTr="00E2636F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58772068" w14:textId="77777777" w:rsidR="00767574" w:rsidRPr="008C2396" w:rsidRDefault="0076757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767574" w:rsidRPr="008C2396" w14:paraId="2D71A97D" w14:textId="77777777" w:rsidTr="00E2636F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5885384" w14:textId="77777777" w:rsidR="00767574" w:rsidRPr="008C2396" w:rsidRDefault="0076757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09F8EB90" w14:textId="6B052A83" w:rsidR="00767574" w:rsidRPr="008C2396" w:rsidRDefault="00767574" w:rsidP="00E2636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  <w:tr w:rsidR="00767574" w:rsidRPr="008C2396" w14:paraId="6AEC94EB" w14:textId="77777777" w:rsidTr="00E2636F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C7FE065" w14:textId="77777777" w:rsidR="00767574" w:rsidRPr="008C2396" w:rsidRDefault="0076757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50D0878A" w14:textId="3E44867B" w:rsidR="00767574" w:rsidRPr="008C2396" w:rsidRDefault="00767574" w:rsidP="00E2636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Como abogado requiero que mis clientes puedan realizar el pago de su solicitud a través de la plataforma</w:t>
            </w:r>
          </w:p>
        </w:tc>
      </w:tr>
      <w:tr w:rsidR="00767574" w:rsidRPr="008C2396" w14:paraId="6499C7BC" w14:textId="77777777" w:rsidTr="00E2636F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119E8C5" w14:textId="77777777" w:rsidR="00767574" w:rsidRPr="008C2396" w:rsidRDefault="0076757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2A038889" w14:textId="77777777" w:rsidR="00767574" w:rsidRPr="008C2396" w:rsidRDefault="00767574" w:rsidP="00E2636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18</w:t>
            </w: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02</w:t>
            </w: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2022</w:t>
            </w:r>
          </w:p>
        </w:tc>
      </w:tr>
      <w:tr w:rsidR="00767574" w:rsidRPr="008C2396" w14:paraId="1BD03695" w14:textId="77777777" w:rsidTr="00E2636F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A905A93" w14:textId="77777777" w:rsidR="00767574" w:rsidRPr="008C2396" w:rsidRDefault="0076757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0EEFAD18" w14:textId="77777777" w:rsidR="00767574" w:rsidRPr="008C2396" w:rsidRDefault="00767574" w:rsidP="00E2636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67574" w:rsidRPr="008C2396" w14:paraId="01D5A1C5" w14:textId="77777777" w:rsidTr="00E2636F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1DCAA2D6" w14:textId="77777777" w:rsidR="00767574" w:rsidRPr="008C2396" w:rsidRDefault="00767574" w:rsidP="00E263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Característica/Funcionalidad</w:t>
            </w:r>
          </w:p>
        </w:tc>
      </w:tr>
      <w:tr w:rsidR="00767574" w:rsidRPr="008C2396" w14:paraId="053CF822" w14:textId="77777777" w:rsidTr="00E2636F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7BABB49D" w14:textId="4CC773FD" w:rsidR="00767574" w:rsidRPr="008C2396" w:rsidRDefault="00767574" w:rsidP="00E2636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Como abogado requiero que mis clientes que han capturado una solicitud de demanda puedan realizar el pago correspondiente a la misma</w:t>
            </w:r>
            <w:r w:rsidR="00FC5F9C">
              <w:rPr>
                <w:rFonts w:ascii="Arial" w:hAnsi="Arial" w:cs="Arial"/>
                <w:color w:val="A6A6A6"/>
                <w:sz w:val="22"/>
                <w:szCs w:val="22"/>
              </w:rPr>
              <w:t>, a través de la plataforma.</w:t>
            </w:r>
          </w:p>
        </w:tc>
      </w:tr>
      <w:tr w:rsidR="00767574" w:rsidRPr="008C2396" w14:paraId="3A99E643" w14:textId="77777777" w:rsidTr="00E2636F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0F07D598" w14:textId="77777777" w:rsidR="00767574" w:rsidRPr="008C2396" w:rsidRDefault="00767574" w:rsidP="00E263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Razón/Resultado</w:t>
            </w:r>
          </w:p>
        </w:tc>
      </w:tr>
      <w:tr w:rsidR="00767574" w:rsidRPr="008C2396" w14:paraId="6B8FC2AA" w14:textId="77777777" w:rsidTr="00E2636F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3D235B1A" w14:textId="3BB1BA4B" w:rsidR="00767574" w:rsidRPr="008C2396" w:rsidRDefault="00FC5F9C" w:rsidP="00E2636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 dar seguimiento a su solicitud </w:t>
            </w:r>
            <w:r w:rsidR="00CB60CC">
              <w:rPr>
                <w:rFonts w:ascii="Arial" w:hAnsi="Arial" w:cs="Arial"/>
                <w:color w:val="A6A6A6"/>
                <w:sz w:val="22"/>
                <w:szCs w:val="22"/>
              </w:rPr>
              <w:t xml:space="preserve">de demanda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y </w:t>
            </w:r>
            <w:r w:rsidR="00CB60CC">
              <w:rPr>
                <w:rFonts w:ascii="Arial" w:hAnsi="Arial" w:cs="Arial"/>
                <w:color w:val="A6A6A6"/>
                <w:sz w:val="22"/>
                <w:szCs w:val="22"/>
              </w:rPr>
              <w:t>garantizar que han contratado mis servicios como abogado.</w:t>
            </w:r>
          </w:p>
          <w:p w14:paraId="106AC838" w14:textId="77777777" w:rsidR="00767574" w:rsidRPr="008C2396" w:rsidRDefault="00767574" w:rsidP="00E2636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767574" w:rsidRPr="008C2396" w14:paraId="0071EA9B" w14:textId="77777777" w:rsidTr="00E2636F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052BE80D" w14:textId="77777777" w:rsidR="00767574" w:rsidRPr="008C2396" w:rsidRDefault="00767574" w:rsidP="00E263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767574" w:rsidRPr="008C2396" w14:paraId="57777124" w14:textId="77777777" w:rsidTr="00E2636F">
        <w:trPr>
          <w:trHeight w:val="182"/>
        </w:trPr>
        <w:tc>
          <w:tcPr>
            <w:tcW w:w="737" w:type="dxa"/>
            <w:shd w:val="clear" w:color="auto" w:fill="A6A6A6"/>
          </w:tcPr>
          <w:p w14:paraId="2D41F269" w14:textId="77777777" w:rsidR="00767574" w:rsidRPr="008C2396" w:rsidRDefault="0076757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shd w:val="clear" w:color="auto" w:fill="A6A6A6"/>
          </w:tcPr>
          <w:p w14:paraId="55FD5F2A" w14:textId="77777777" w:rsidR="00767574" w:rsidRPr="008C2396" w:rsidRDefault="0076757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shd w:val="clear" w:color="auto" w:fill="A6A6A6"/>
          </w:tcPr>
          <w:p w14:paraId="7438BC5D" w14:textId="77777777" w:rsidR="00767574" w:rsidRPr="008C2396" w:rsidRDefault="0076757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shd w:val="clear" w:color="auto" w:fill="A6A6A6"/>
          </w:tcPr>
          <w:p w14:paraId="3F9F25BC" w14:textId="77777777" w:rsidR="00767574" w:rsidRPr="008C2396" w:rsidRDefault="0076757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767574" w:rsidRPr="008C2396" w14:paraId="4F480BE4" w14:textId="77777777" w:rsidTr="00E2636F">
        <w:trPr>
          <w:trHeight w:val="1686"/>
        </w:trPr>
        <w:tc>
          <w:tcPr>
            <w:tcW w:w="737" w:type="dxa"/>
            <w:shd w:val="clear" w:color="auto" w:fill="FFFFFF"/>
          </w:tcPr>
          <w:p w14:paraId="1C3C55BC" w14:textId="77777777" w:rsidR="00767574" w:rsidRPr="008C2396" w:rsidRDefault="00767574" w:rsidP="00E263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1...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51B1D71A" w14:textId="6B6B28D5" w:rsidR="00767574" w:rsidRPr="008C2396" w:rsidRDefault="00767574" w:rsidP="00E263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cliente </w:t>
            </w:r>
            <w:r w:rsidR="00CB60CC">
              <w:rPr>
                <w:rFonts w:ascii="Arial" w:hAnsi="Arial" w:cs="Arial"/>
                <w:color w:val="A6A6A6"/>
                <w:sz w:val="22"/>
                <w:szCs w:val="22"/>
              </w:rPr>
              <w:t xml:space="preserve">podrá realizar el pago de </w:t>
            </w:r>
            <w:r w:rsidR="00D327AC">
              <w:rPr>
                <w:rFonts w:ascii="Arial" w:hAnsi="Arial" w:cs="Arial"/>
                <w:color w:val="A6A6A6"/>
                <w:sz w:val="22"/>
                <w:szCs w:val="22"/>
              </w:rPr>
              <w:t>su solicitud desde de la plataforma</w:t>
            </w:r>
          </w:p>
        </w:tc>
        <w:tc>
          <w:tcPr>
            <w:tcW w:w="2571" w:type="dxa"/>
            <w:shd w:val="clear" w:color="auto" w:fill="FFFFFF"/>
          </w:tcPr>
          <w:p w14:paraId="2E95D710" w14:textId="2CB625C1" w:rsidR="00767574" w:rsidRPr="008C2396" w:rsidRDefault="00767574" w:rsidP="00E263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cliente </w:t>
            </w:r>
            <w:r w:rsidR="00D327AC">
              <w:rPr>
                <w:rFonts w:ascii="Arial" w:hAnsi="Arial" w:cs="Arial"/>
                <w:color w:val="A6A6A6"/>
                <w:sz w:val="22"/>
                <w:szCs w:val="22"/>
              </w:rPr>
              <w:t>proporcionará sus datos bancarios para poder realizar el cobro del servicio contratado. Este debe garantizar que los datos proporcionados y la transacción se llevan a cabo de manera segura</w:t>
            </w:r>
          </w:p>
        </w:tc>
        <w:tc>
          <w:tcPr>
            <w:tcW w:w="5233" w:type="dxa"/>
            <w:shd w:val="clear" w:color="auto" w:fill="FFFFFF"/>
          </w:tcPr>
          <w:p w14:paraId="456859C1" w14:textId="3CC2DD51" w:rsidR="00767574" w:rsidRPr="008C2396" w:rsidRDefault="00D327AC" w:rsidP="00E263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cliente realiza el pago y recibe una confirmación de este. Como administrador recibo confirmación del pago realizado por el cliente.</w:t>
            </w:r>
          </w:p>
        </w:tc>
      </w:tr>
      <w:tr w:rsidR="00B413C2" w:rsidRPr="008C2396" w14:paraId="0424FB91" w14:textId="77777777" w:rsidTr="0035094E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268980F5" w14:textId="77777777" w:rsidR="00B413C2" w:rsidRPr="008C2396" w:rsidRDefault="00B413C2" w:rsidP="003509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B413C2" w:rsidRPr="008C2396" w14:paraId="396E563C" w14:textId="77777777" w:rsidTr="0035094E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9D3A4DF" w14:textId="77777777" w:rsidR="00B413C2" w:rsidRPr="008C2396" w:rsidRDefault="00B413C2" w:rsidP="003509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6768C584" w14:textId="77B90E7A" w:rsidR="00B413C2" w:rsidRPr="008C2396" w:rsidRDefault="00B413C2" w:rsidP="0035094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  <w:tr w:rsidR="00B413C2" w:rsidRPr="008C2396" w14:paraId="0654017A" w14:textId="77777777" w:rsidTr="0035094E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8EF0A3F" w14:textId="77777777" w:rsidR="00B413C2" w:rsidRPr="008C2396" w:rsidRDefault="00B413C2" w:rsidP="003509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6568F38B" w14:textId="5D8607DC" w:rsidR="00B413C2" w:rsidRPr="008C2396" w:rsidRDefault="00B413C2" w:rsidP="0035094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Como abogado requiero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poder actualizar las solicitudes de los clientes, realizando un cambio de estatus</w:t>
            </w:r>
          </w:p>
        </w:tc>
      </w:tr>
      <w:tr w:rsidR="00B413C2" w:rsidRPr="008C2396" w14:paraId="61A8F720" w14:textId="77777777" w:rsidTr="0035094E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FC960F6" w14:textId="77777777" w:rsidR="00B413C2" w:rsidRPr="008C2396" w:rsidRDefault="00B413C2" w:rsidP="003509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4B99ADAF" w14:textId="77777777" w:rsidR="00B413C2" w:rsidRPr="008C2396" w:rsidRDefault="00B413C2" w:rsidP="0035094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18</w:t>
            </w: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02</w:t>
            </w: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2022</w:t>
            </w:r>
          </w:p>
        </w:tc>
      </w:tr>
      <w:tr w:rsidR="00B413C2" w:rsidRPr="008C2396" w14:paraId="622B76AA" w14:textId="77777777" w:rsidTr="0035094E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A1D7DB0" w14:textId="77777777" w:rsidR="00B413C2" w:rsidRPr="008C2396" w:rsidRDefault="00B413C2" w:rsidP="003509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486B9477" w14:textId="77777777" w:rsidR="00B413C2" w:rsidRPr="008C2396" w:rsidRDefault="00B413C2" w:rsidP="0035094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413C2" w:rsidRPr="008C2396" w14:paraId="5F880AC2" w14:textId="77777777" w:rsidTr="0035094E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38744501" w14:textId="77777777" w:rsidR="00B413C2" w:rsidRPr="008C2396" w:rsidRDefault="00B413C2" w:rsidP="003509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Característica/Funcionalidad</w:t>
            </w:r>
          </w:p>
        </w:tc>
      </w:tr>
      <w:tr w:rsidR="00B413C2" w:rsidRPr="008C2396" w14:paraId="1A81E01C" w14:textId="77777777" w:rsidTr="0035094E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011194B0" w14:textId="58988E11" w:rsidR="00B413C2" w:rsidRPr="008C2396" w:rsidRDefault="00B413C2" w:rsidP="003509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Como abogado requiero que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las solicitudes de mis </w:t>
            </w:r>
            <w:r w:rsidR="00B6722F">
              <w:rPr>
                <w:rFonts w:ascii="Arial" w:hAnsi="Arial" w:cs="Arial"/>
                <w:color w:val="A6A6A6"/>
                <w:sz w:val="22"/>
                <w:szCs w:val="22"/>
              </w:rPr>
              <w:t>clientes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puedan se actualizadas para poder cambiar su estado.</w:t>
            </w:r>
          </w:p>
        </w:tc>
      </w:tr>
      <w:tr w:rsidR="00B413C2" w:rsidRPr="008C2396" w14:paraId="43CDF7EB" w14:textId="77777777" w:rsidTr="0035094E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037F402F" w14:textId="77777777" w:rsidR="00B413C2" w:rsidRPr="008C2396" w:rsidRDefault="00B413C2" w:rsidP="003509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Razón/Resultado</w:t>
            </w:r>
          </w:p>
        </w:tc>
      </w:tr>
      <w:tr w:rsidR="00B413C2" w:rsidRPr="008C2396" w14:paraId="1E65327A" w14:textId="77777777" w:rsidTr="0035094E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4FACD457" w14:textId="06C546EE" w:rsidR="00B413C2" w:rsidRPr="008C2396" w:rsidRDefault="00B413C2" w:rsidP="003509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 dar seguimiento a su solicitud de demanda y </w:t>
            </w:r>
            <w:r w:rsidR="00B6722F">
              <w:rPr>
                <w:rFonts w:ascii="Arial" w:hAnsi="Arial" w:cs="Arial"/>
                <w:color w:val="A6A6A6"/>
                <w:sz w:val="22"/>
                <w:szCs w:val="22"/>
              </w:rPr>
              <w:t>puedan visualizar que la atención solicitada le está siendo brindada</w:t>
            </w:r>
          </w:p>
          <w:p w14:paraId="345AE739" w14:textId="77777777" w:rsidR="00B413C2" w:rsidRPr="008C2396" w:rsidRDefault="00B413C2" w:rsidP="003509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413C2" w:rsidRPr="008C2396" w14:paraId="71D5E037" w14:textId="77777777" w:rsidTr="0035094E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2B4E31B6" w14:textId="77777777" w:rsidR="00B413C2" w:rsidRPr="008C2396" w:rsidRDefault="00B413C2" w:rsidP="003509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B413C2" w:rsidRPr="008C2396" w14:paraId="0A0F9179" w14:textId="77777777" w:rsidTr="0035094E">
        <w:trPr>
          <w:trHeight w:val="182"/>
        </w:trPr>
        <w:tc>
          <w:tcPr>
            <w:tcW w:w="737" w:type="dxa"/>
            <w:shd w:val="clear" w:color="auto" w:fill="A6A6A6"/>
          </w:tcPr>
          <w:p w14:paraId="35079AAA" w14:textId="77777777" w:rsidR="00B413C2" w:rsidRPr="008C2396" w:rsidRDefault="00B413C2" w:rsidP="003509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shd w:val="clear" w:color="auto" w:fill="A6A6A6"/>
          </w:tcPr>
          <w:p w14:paraId="7FC528D2" w14:textId="77777777" w:rsidR="00B413C2" w:rsidRPr="008C2396" w:rsidRDefault="00B413C2" w:rsidP="003509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shd w:val="clear" w:color="auto" w:fill="A6A6A6"/>
          </w:tcPr>
          <w:p w14:paraId="49BC01EA" w14:textId="77777777" w:rsidR="00B413C2" w:rsidRPr="008C2396" w:rsidRDefault="00B413C2" w:rsidP="003509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shd w:val="clear" w:color="auto" w:fill="A6A6A6"/>
          </w:tcPr>
          <w:p w14:paraId="4CA25123" w14:textId="77777777" w:rsidR="00B413C2" w:rsidRPr="008C2396" w:rsidRDefault="00B413C2" w:rsidP="003509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B413C2" w:rsidRPr="008C2396" w14:paraId="5FD66FBD" w14:textId="77777777" w:rsidTr="0035094E">
        <w:trPr>
          <w:trHeight w:val="1686"/>
        </w:trPr>
        <w:tc>
          <w:tcPr>
            <w:tcW w:w="737" w:type="dxa"/>
            <w:shd w:val="clear" w:color="auto" w:fill="FFFFFF"/>
          </w:tcPr>
          <w:p w14:paraId="124C75B3" w14:textId="1B6468D7" w:rsidR="00B413C2" w:rsidRPr="008C2396" w:rsidRDefault="00B413C2" w:rsidP="0035094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A4C03FC" w14:textId="40C6FF67" w:rsidR="00B413C2" w:rsidRPr="008C2396" w:rsidRDefault="00B6722F" w:rsidP="0035094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Como administrador de la plataforma debo poder visualizar todas las solicitudes del cliente</w:t>
            </w:r>
          </w:p>
        </w:tc>
        <w:tc>
          <w:tcPr>
            <w:tcW w:w="2571" w:type="dxa"/>
            <w:shd w:val="clear" w:color="auto" w:fill="FFFFFF"/>
          </w:tcPr>
          <w:p w14:paraId="7141979C" w14:textId="337ED6A6" w:rsidR="00B413C2" w:rsidRPr="008C2396" w:rsidRDefault="00B6722F" w:rsidP="0035094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 visualizan las solicitudes que se han registrado en la plataforma</w:t>
            </w:r>
          </w:p>
        </w:tc>
        <w:tc>
          <w:tcPr>
            <w:tcW w:w="5233" w:type="dxa"/>
            <w:shd w:val="clear" w:color="auto" w:fill="FFFFFF"/>
          </w:tcPr>
          <w:p w14:paraId="7C623D4B" w14:textId="474AF1D1" w:rsidR="00B413C2" w:rsidRPr="008C2396" w:rsidRDefault="00B6722F" w:rsidP="0035094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Consulta de los registros de solicitud</w:t>
            </w:r>
          </w:p>
        </w:tc>
      </w:tr>
      <w:tr w:rsidR="00B6722F" w:rsidRPr="008C2396" w14:paraId="078FA9FD" w14:textId="77777777" w:rsidTr="0035094E">
        <w:trPr>
          <w:trHeight w:val="1686"/>
        </w:trPr>
        <w:tc>
          <w:tcPr>
            <w:tcW w:w="737" w:type="dxa"/>
            <w:shd w:val="clear" w:color="auto" w:fill="FFFFFF"/>
          </w:tcPr>
          <w:p w14:paraId="457AD06B" w14:textId="2D7902E9" w:rsidR="00B6722F" w:rsidRPr="008C2396" w:rsidRDefault="00B6722F" w:rsidP="0035094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39A78EF" w14:textId="6AA14510" w:rsidR="00B6722F" w:rsidRDefault="00B6722F" w:rsidP="0035094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Al seleccionar una solicitud en específico, puedo cambiar el estatus de esta </w:t>
            </w:r>
          </w:p>
        </w:tc>
        <w:tc>
          <w:tcPr>
            <w:tcW w:w="2571" w:type="dxa"/>
            <w:shd w:val="clear" w:color="auto" w:fill="FFFFFF"/>
          </w:tcPr>
          <w:p w14:paraId="281E170F" w14:textId="3093B0D1" w:rsidR="00B6722F" w:rsidRDefault="00B6722F" w:rsidP="0035094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Cambio de estado de las solicitudes</w:t>
            </w:r>
          </w:p>
        </w:tc>
        <w:tc>
          <w:tcPr>
            <w:tcW w:w="5233" w:type="dxa"/>
            <w:shd w:val="clear" w:color="auto" w:fill="FFFFFF"/>
          </w:tcPr>
          <w:p w14:paraId="256750B3" w14:textId="4B0CC76C" w:rsidR="00B6722F" w:rsidRDefault="00B6722F" w:rsidP="0035094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 cambian de estatus las solicitudes, en base al criterio seleccionado por el administrador.</w:t>
            </w:r>
          </w:p>
        </w:tc>
      </w:tr>
    </w:tbl>
    <w:p w14:paraId="7E7AFB1A" w14:textId="444B44B7" w:rsidR="00CF4154" w:rsidRDefault="00CF4154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2571"/>
        <w:gridCol w:w="5233"/>
      </w:tblGrid>
      <w:tr w:rsidR="00B6722F" w:rsidRPr="008C2396" w14:paraId="10E17E68" w14:textId="77777777" w:rsidTr="0035094E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5CD5CB34" w14:textId="77777777" w:rsidR="00B6722F" w:rsidRPr="008C2396" w:rsidRDefault="00B6722F" w:rsidP="003509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HISTORIAS DE USUARIO</w:t>
            </w:r>
          </w:p>
        </w:tc>
      </w:tr>
      <w:tr w:rsidR="00B6722F" w:rsidRPr="008C2396" w14:paraId="4DBECE70" w14:textId="77777777" w:rsidTr="0035094E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5BB2091" w14:textId="77777777" w:rsidR="00B6722F" w:rsidRPr="008C2396" w:rsidRDefault="00B6722F" w:rsidP="003509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66DD2AC6" w14:textId="359D83F0" w:rsidR="00B6722F" w:rsidRPr="008C2396" w:rsidRDefault="00B6722F" w:rsidP="0035094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</w:tr>
      <w:tr w:rsidR="00B6722F" w:rsidRPr="008C2396" w14:paraId="6FDFEC7E" w14:textId="77777777" w:rsidTr="0035094E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C0276BB" w14:textId="77777777" w:rsidR="00B6722F" w:rsidRPr="008C2396" w:rsidRDefault="00B6722F" w:rsidP="003509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7591A7D1" w14:textId="26E6B622" w:rsidR="00B6722F" w:rsidRPr="008C2396" w:rsidRDefault="00B6722F" w:rsidP="0035094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Como cliente, puedo acceder a la plataforma y visualizar las solicitudes que he registrado</w:t>
            </w:r>
          </w:p>
        </w:tc>
      </w:tr>
      <w:tr w:rsidR="00B6722F" w:rsidRPr="008C2396" w14:paraId="439DB211" w14:textId="77777777" w:rsidTr="0035094E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C808971" w14:textId="77777777" w:rsidR="00B6722F" w:rsidRPr="008C2396" w:rsidRDefault="00B6722F" w:rsidP="003509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6A25B500" w14:textId="77777777" w:rsidR="00B6722F" w:rsidRPr="008C2396" w:rsidRDefault="00B6722F" w:rsidP="0035094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18</w:t>
            </w: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02</w:t>
            </w: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2022</w:t>
            </w:r>
          </w:p>
        </w:tc>
      </w:tr>
      <w:tr w:rsidR="00B6722F" w:rsidRPr="008C2396" w14:paraId="7AD758A7" w14:textId="77777777" w:rsidTr="0035094E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3C513B0" w14:textId="77777777" w:rsidR="00B6722F" w:rsidRPr="008C2396" w:rsidRDefault="00B6722F" w:rsidP="003509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0A9114CB" w14:textId="77777777" w:rsidR="00B6722F" w:rsidRPr="008C2396" w:rsidRDefault="00B6722F" w:rsidP="0035094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6722F" w:rsidRPr="008C2396" w14:paraId="34F1371F" w14:textId="77777777" w:rsidTr="0035094E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3271059D" w14:textId="77777777" w:rsidR="00B6722F" w:rsidRPr="008C2396" w:rsidRDefault="00B6722F" w:rsidP="003509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Característica/Funcionalidad</w:t>
            </w:r>
          </w:p>
        </w:tc>
      </w:tr>
      <w:tr w:rsidR="00B6722F" w:rsidRPr="008C2396" w14:paraId="36680A19" w14:textId="77777777" w:rsidTr="0035094E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24DC66FF" w14:textId="4076FE7C" w:rsidR="00B6722F" w:rsidRPr="008C2396" w:rsidRDefault="00B6722F" w:rsidP="003509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Como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requiero que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las solicitudes que he capturado puedan ser consultadas desde la plataforma. Así mismo poder contactar al abogado que fue asignado para su atención y resolución.</w:t>
            </w:r>
          </w:p>
        </w:tc>
      </w:tr>
      <w:tr w:rsidR="00B6722F" w:rsidRPr="008C2396" w14:paraId="604A0A67" w14:textId="77777777" w:rsidTr="0035094E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5058232B" w14:textId="77777777" w:rsidR="00B6722F" w:rsidRPr="008C2396" w:rsidRDefault="00B6722F" w:rsidP="003509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Razón/Resultado</w:t>
            </w:r>
          </w:p>
        </w:tc>
      </w:tr>
      <w:tr w:rsidR="00B6722F" w:rsidRPr="008C2396" w14:paraId="7666AD65" w14:textId="77777777" w:rsidTr="0035094E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137DECD5" w14:textId="0CD2A379" w:rsidR="00B6722F" w:rsidRPr="008C2396" w:rsidRDefault="00B6722F" w:rsidP="003509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visualizar el seguimiento que se le esta dando a mi petición y pedir asistencia adicional en caso de requerirla.</w:t>
            </w:r>
          </w:p>
          <w:p w14:paraId="60F371EE" w14:textId="77777777" w:rsidR="00B6722F" w:rsidRPr="008C2396" w:rsidRDefault="00B6722F" w:rsidP="003509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6722F" w:rsidRPr="008C2396" w14:paraId="783A9867" w14:textId="77777777" w:rsidTr="0035094E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5C16F825" w14:textId="77777777" w:rsidR="00B6722F" w:rsidRPr="008C2396" w:rsidRDefault="00B6722F" w:rsidP="003509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B6722F" w:rsidRPr="008C2396" w14:paraId="5D53D6AE" w14:textId="77777777" w:rsidTr="0035094E">
        <w:trPr>
          <w:trHeight w:val="182"/>
        </w:trPr>
        <w:tc>
          <w:tcPr>
            <w:tcW w:w="737" w:type="dxa"/>
            <w:shd w:val="clear" w:color="auto" w:fill="A6A6A6"/>
          </w:tcPr>
          <w:p w14:paraId="7AF59602" w14:textId="77777777" w:rsidR="00B6722F" w:rsidRPr="008C2396" w:rsidRDefault="00B6722F" w:rsidP="003509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shd w:val="clear" w:color="auto" w:fill="A6A6A6"/>
          </w:tcPr>
          <w:p w14:paraId="3A88CED3" w14:textId="77777777" w:rsidR="00B6722F" w:rsidRPr="008C2396" w:rsidRDefault="00B6722F" w:rsidP="003509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shd w:val="clear" w:color="auto" w:fill="A6A6A6"/>
          </w:tcPr>
          <w:p w14:paraId="2D73577C" w14:textId="77777777" w:rsidR="00B6722F" w:rsidRPr="008C2396" w:rsidRDefault="00B6722F" w:rsidP="003509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shd w:val="clear" w:color="auto" w:fill="A6A6A6"/>
          </w:tcPr>
          <w:p w14:paraId="3CEFF9ED" w14:textId="77777777" w:rsidR="00B6722F" w:rsidRPr="008C2396" w:rsidRDefault="00B6722F" w:rsidP="003509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B6722F" w:rsidRPr="008C2396" w14:paraId="343DF868" w14:textId="77777777" w:rsidTr="0035094E">
        <w:trPr>
          <w:trHeight w:val="1686"/>
        </w:trPr>
        <w:tc>
          <w:tcPr>
            <w:tcW w:w="737" w:type="dxa"/>
            <w:shd w:val="clear" w:color="auto" w:fill="FFFFFF"/>
          </w:tcPr>
          <w:p w14:paraId="745FCC64" w14:textId="77777777" w:rsidR="00B6722F" w:rsidRPr="008C2396" w:rsidRDefault="00B6722F" w:rsidP="0035094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A3109D9" w14:textId="0BFD72AE" w:rsidR="00B6722F" w:rsidRPr="008C2396" w:rsidRDefault="00B6722F" w:rsidP="0035094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cliente consulta todas las solicitudes que ha generado</w:t>
            </w:r>
          </w:p>
        </w:tc>
        <w:tc>
          <w:tcPr>
            <w:tcW w:w="2571" w:type="dxa"/>
            <w:shd w:val="clear" w:color="auto" w:fill="FFFFFF"/>
          </w:tcPr>
          <w:p w14:paraId="66538480" w14:textId="233B7022" w:rsidR="00B6722F" w:rsidRPr="008C2396" w:rsidRDefault="00B6722F" w:rsidP="0035094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 enlistan las solicitudes registradas por el cliente autenticado en la plataforma.</w:t>
            </w:r>
          </w:p>
        </w:tc>
        <w:tc>
          <w:tcPr>
            <w:tcW w:w="5233" w:type="dxa"/>
            <w:shd w:val="clear" w:color="auto" w:fill="FFFFFF"/>
          </w:tcPr>
          <w:p w14:paraId="2D0F04F5" w14:textId="736FFB2F" w:rsidR="00B6722F" w:rsidRPr="008C2396" w:rsidRDefault="00B6722F" w:rsidP="0035094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Visualización de las solicitudes.</w:t>
            </w:r>
          </w:p>
        </w:tc>
      </w:tr>
      <w:tr w:rsidR="00B6722F" w:rsidRPr="008C2396" w14:paraId="4F662B14" w14:textId="77777777" w:rsidTr="0035094E">
        <w:trPr>
          <w:trHeight w:val="1686"/>
        </w:trPr>
        <w:tc>
          <w:tcPr>
            <w:tcW w:w="737" w:type="dxa"/>
            <w:shd w:val="clear" w:color="auto" w:fill="FFFFFF"/>
          </w:tcPr>
          <w:p w14:paraId="13299C5B" w14:textId="1D8F788F" w:rsidR="00B6722F" w:rsidRPr="008C2396" w:rsidRDefault="00B6722F" w:rsidP="0035094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3E601844" w14:textId="0D82707F" w:rsidR="00B6722F" w:rsidRDefault="00B6722F" w:rsidP="0035094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Al seleccionar una solicitud, el cliente podrá ver el detalle de esta</w:t>
            </w:r>
          </w:p>
        </w:tc>
        <w:tc>
          <w:tcPr>
            <w:tcW w:w="2571" w:type="dxa"/>
            <w:shd w:val="clear" w:color="auto" w:fill="FFFFFF"/>
          </w:tcPr>
          <w:p w14:paraId="078FADF1" w14:textId="31A10D22" w:rsidR="00B6722F" w:rsidRDefault="00B6722F" w:rsidP="0035094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Visualización del detalle de la solicitud seleccionada</w:t>
            </w:r>
          </w:p>
        </w:tc>
        <w:tc>
          <w:tcPr>
            <w:tcW w:w="5233" w:type="dxa"/>
            <w:shd w:val="clear" w:color="auto" w:fill="FFFFFF"/>
          </w:tcPr>
          <w:p w14:paraId="2E10A3BC" w14:textId="4657F877" w:rsidR="00B6722F" w:rsidRDefault="00B6722F" w:rsidP="0035094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Selección de una solicitud en especifico por el cliente para visualizar el detalle.</w:t>
            </w:r>
          </w:p>
        </w:tc>
      </w:tr>
      <w:tr w:rsidR="00B6722F" w:rsidRPr="008C2396" w14:paraId="39FC7C54" w14:textId="77777777" w:rsidTr="0035094E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37E3D203" w14:textId="77777777" w:rsidR="00B6722F" w:rsidRPr="008C2396" w:rsidRDefault="00B6722F" w:rsidP="003509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B6722F" w:rsidRPr="008C2396" w14:paraId="495CE644" w14:textId="77777777" w:rsidTr="0035094E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63A880C" w14:textId="77777777" w:rsidR="00B6722F" w:rsidRPr="008C2396" w:rsidRDefault="00B6722F" w:rsidP="003509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2E81EC8F" w14:textId="49A535FA" w:rsidR="00B6722F" w:rsidRPr="008C2396" w:rsidRDefault="00B6722F" w:rsidP="0035094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</w:tr>
      <w:tr w:rsidR="00B6722F" w:rsidRPr="008C2396" w14:paraId="73FEAEA7" w14:textId="77777777" w:rsidTr="0035094E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BFAA103" w14:textId="77777777" w:rsidR="00B6722F" w:rsidRPr="008C2396" w:rsidRDefault="00B6722F" w:rsidP="003509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28FFAF8E" w14:textId="21FF808B" w:rsidR="00B6722F" w:rsidRPr="008C2396" w:rsidRDefault="00B6722F" w:rsidP="0035094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Como abogado requiero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que cuando realice avances de estatus de una solicitud del cliente, se le envié una notificación</w:t>
            </w:r>
          </w:p>
        </w:tc>
      </w:tr>
      <w:tr w:rsidR="00B6722F" w:rsidRPr="008C2396" w14:paraId="6B01A9FC" w14:textId="77777777" w:rsidTr="0035094E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C7F353B" w14:textId="77777777" w:rsidR="00B6722F" w:rsidRPr="008C2396" w:rsidRDefault="00B6722F" w:rsidP="003509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0729D5F4" w14:textId="77777777" w:rsidR="00B6722F" w:rsidRPr="008C2396" w:rsidRDefault="00B6722F" w:rsidP="0035094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18</w:t>
            </w: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02</w:t>
            </w: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2022</w:t>
            </w:r>
          </w:p>
        </w:tc>
      </w:tr>
      <w:tr w:rsidR="00B6722F" w:rsidRPr="008C2396" w14:paraId="0C52223D" w14:textId="77777777" w:rsidTr="0035094E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9E3192A" w14:textId="77777777" w:rsidR="00B6722F" w:rsidRPr="008C2396" w:rsidRDefault="00B6722F" w:rsidP="003509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58493A65" w14:textId="77777777" w:rsidR="00B6722F" w:rsidRPr="008C2396" w:rsidRDefault="00B6722F" w:rsidP="0035094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6722F" w:rsidRPr="008C2396" w14:paraId="60CB26E6" w14:textId="77777777" w:rsidTr="0035094E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45F84711" w14:textId="77777777" w:rsidR="00B6722F" w:rsidRPr="008C2396" w:rsidRDefault="00B6722F" w:rsidP="003509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Característica/Funcionalidad</w:t>
            </w:r>
          </w:p>
        </w:tc>
      </w:tr>
      <w:tr w:rsidR="00B6722F" w:rsidRPr="008C2396" w14:paraId="576825C6" w14:textId="77777777" w:rsidTr="0035094E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6CA02995" w14:textId="4FFD6D8C" w:rsidR="00B6722F" w:rsidRPr="008C2396" w:rsidRDefault="00B6722F" w:rsidP="003509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 xml:space="preserve">Como abogado requiero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que,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al realizar un avance de estatus de la solicitud de mi cliente, este reciba una notificación vía correo electrónico del cambio realizado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w:rsidR="00B6722F" w:rsidRPr="008C2396" w14:paraId="6AA41BE3" w14:textId="77777777" w:rsidTr="0035094E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517E0574" w14:textId="77777777" w:rsidR="00B6722F" w:rsidRPr="008C2396" w:rsidRDefault="00B6722F" w:rsidP="003509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Razón/Resultado</w:t>
            </w:r>
          </w:p>
        </w:tc>
      </w:tr>
      <w:tr w:rsidR="00B6722F" w:rsidRPr="008C2396" w14:paraId="1CB8ECDB" w14:textId="77777777" w:rsidTr="0035094E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34CED11F" w14:textId="376891AC" w:rsidR="00B6722F" w:rsidRPr="008C2396" w:rsidRDefault="00B6722F" w:rsidP="003509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notificar del seguimiento a su petición e informarle que puede visualizar el detalle de esta desde la plataforma. Incluso saber de la resolución de esta.</w:t>
            </w:r>
          </w:p>
          <w:p w14:paraId="7D395D30" w14:textId="77777777" w:rsidR="00B6722F" w:rsidRPr="008C2396" w:rsidRDefault="00B6722F" w:rsidP="003509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6722F" w:rsidRPr="008C2396" w14:paraId="65DF2FA0" w14:textId="77777777" w:rsidTr="0035094E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7D634F1E" w14:textId="77777777" w:rsidR="00B6722F" w:rsidRPr="008C2396" w:rsidRDefault="00B6722F" w:rsidP="003509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B6722F" w:rsidRPr="008C2396" w14:paraId="75877DE6" w14:textId="77777777" w:rsidTr="0035094E">
        <w:trPr>
          <w:trHeight w:val="182"/>
        </w:trPr>
        <w:tc>
          <w:tcPr>
            <w:tcW w:w="737" w:type="dxa"/>
            <w:shd w:val="clear" w:color="auto" w:fill="A6A6A6"/>
          </w:tcPr>
          <w:p w14:paraId="3E330589" w14:textId="77777777" w:rsidR="00B6722F" w:rsidRPr="008C2396" w:rsidRDefault="00B6722F" w:rsidP="003509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shd w:val="clear" w:color="auto" w:fill="A6A6A6"/>
          </w:tcPr>
          <w:p w14:paraId="46682EA3" w14:textId="77777777" w:rsidR="00B6722F" w:rsidRPr="008C2396" w:rsidRDefault="00B6722F" w:rsidP="003509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shd w:val="clear" w:color="auto" w:fill="A6A6A6"/>
          </w:tcPr>
          <w:p w14:paraId="25D20333" w14:textId="77777777" w:rsidR="00B6722F" w:rsidRPr="008C2396" w:rsidRDefault="00B6722F" w:rsidP="003509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shd w:val="clear" w:color="auto" w:fill="A6A6A6"/>
          </w:tcPr>
          <w:p w14:paraId="04D18928" w14:textId="77777777" w:rsidR="00B6722F" w:rsidRPr="008C2396" w:rsidRDefault="00B6722F" w:rsidP="003509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B6722F" w:rsidRPr="008C2396" w14:paraId="17DF45A8" w14:textId="77777777" w:rsidTr="0035094E">
        <w:trPr>
          <w:trHeight w:val="1686"/>
        </w:trPr>
        <w:tc>
          <w:tcPr>
            <w:tcW w:w="737" w:type="dxa"/>
            <w:shd w:val="clear" w:color="auto" w:fill="FFFFFF"/>
          </w:tcPr>
          <w:p w14:paraId="69F5CD80" w14:textId="77777777" w:rsidR="00B6722F" w:rsidRPr="008C2396" w:rsidRDefault="00B6722F" w:rsidP="0035094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5D9858A" w14:textId="16226224" w:rsidR="00B6722F" w:rsidRPr="008C2396" w:rsidRDefault="00B6722F" w:rsidP="0035094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Al detectar un avance, se envía un correo electrónico</w:t>
            </w:r>
          </w:p>
        </w:tc>
        <w:tc>
          <w:tcPr>
            <w:tcW w:w="2571" w:type="dxa"/>
            <w:shd w:val="clear" w:color="auto" w:fill="FFFFFF"/>
          </w:tcPr>
          <w:p w14:paraId="54E4B109" w14:textId="40252AD5" w:rsidR="00B6722F" w:rsidRPr="008C2396" w:rsidRDefault="00B6722F" w:rsidP="0035094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 través del correo electrónico del cliente, es enviado un correo electrónico para notificar del cambio realizado</w:t>
            </w:r>
          </w:p>
        </w:tc>
        <w:tc>
          <w:tcPr>
            <w:tcW w:w="5233" w:type="dxa"/>
            <w:shd w:val="clear" w:color="auto" w:fill="FFFFFF"/>
          </w:tcPr>
          <w:p w14:paraId="64687F0F" w14:textId="7C0CFE3E" w:rsidR="00B6722F" w:rsidRPr="008C2396" w:rsidRDefault="00B6722F" w:rsidP="0035094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cliente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recibe por correo la información sobre el cambio realizado y se le invita a conocer el detalle desde la plataforma.</w:t>
            </w:r>
          </w:p>
        </w:tc>
      </w:tr>
    </w:tbl>
    <w:p w14:paraId="1697E917" w14:textId="77777777" w:rsidR="00B6722F" w:rsidRDefault="00B6722F"/>
    <w:p w14:paraId="3F270EFF" w14:textId="77777777" w:rsidR="00767574" w:rsidRDefault="00767574"/>
    <w:p w14:paraId="50ADAE92" w14:textId="77777777" w:rsidR="00CF4154" w:rsidRDefault="00CF4154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0"/>
        <w:gridCol w:w="2000"/>
        <w:gridCol w:w="2074"/>
        <w:gridCol w:w="3286"/>
      </w:tblGrid>
      <w:tr w:rsidR="008F6AF7" w:rsidRPr="008C2396" w14:paraId="1655663E" w14:textId="77777777" w:rsidTr="008F6AF7">
        <w:trPr>
          <w:trHeight w:val="114"/>
        </w:trPr>
        <w:tc>
          <w:tcPr>
            <w:tcW w:w="10490" w:type="dxa"/>
            <w:gridSpan w:val="4"/>
            <w:shd w:val="clear" w:color="auto" w:fill="A50021"/>
          </w:tcPr>
          <w:p w14:paraId="77731E11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5F4E9554" w14:textId="77777777" w:rsidTr="005D0764">
        <w:trPr>
          <w:trHeight w:val="260"/>
        </w:trPr>
        <w:tc>
          <w:tcPr>
            <w:tcW w:w="3130" w:type="dxa"/>
            <w:shd w:val="clear" w:color="auto" w:fill="A6A6A6"/>
          </w:tcPr>
          <w:p w14:paraId="654019EF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672FD59D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shd w:val="clear" w:color="auto" w:fill="A6A6A6"/>
          </w:tcPr>
          <w:p w14:paraId="3122E88A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233FBD51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3736C12E" w14:textId="77777777" w:rsidTr="005D0764">
        <w:trPr>
          <w:trHeight w:val="304"/>
        </w:trPr>
        <w:tc>
          <w:tcPr>
            <w:tcW w:w="3130" w:type="dxa"/>
            <w:shd w:val="clear" w:color="auto" w:fill="FFFFFF"/>
          </w:tcPr>
          <w:p w14:paraId="64C3AD9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1E7D0F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shd w:val="clear" w:color="auto" w:fill="FFFFFF"/>
          </w:tcPr>
          <w:p w14:paraId="7548CD1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4F146D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1D29B83F" w14:textId="77777777" w:rsidTr="005D0764">
        <w:trPr>
          <w:trHeight w:val="304"/>
        </w:trPr>
        <w:tc>
          <w:tcPr>
            <w:tcW w:w="3130" w:type="dxa"/>
            <w:shd w:val="clear" w:color="auto" w:fill="FFFFFF"/>
          </w:tcPr>
          <w:p w14:paraId="4A9DC1D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1228E4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shd w:val="clear" w:color="auto" w:fill="FFFFFF"/>
          </w:tcPr>
          <w:p w14:paraId="45B8271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4C037C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49DE4975" w14:textId="77777777" w:rsidTr="005D0764">
        <w:trPr>
          <w:trHeight w:val="304"/>
        </w:trPr>
        <w:tc>
          <w:tcPr>
            <w:tcW w:w="3130" w:type="dxa"/>
            <w:shd w:val="clear" w:color="auto" w:fill="FFFFFF"/>
          </w:tcPr>
          <w:p w14:paraId="648E1DA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B13940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shd w:val="clear" w:color="auto" w:fill="FFFFFF"/>
          </w:tcPr>
          <w:p w14:paraId="7923025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F1DEB7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0785D310" w14:textId="77777777" w:rsidTr="005D0764">
        <w:trPr>
          <w:trHeight w:val="304"/>
        </w:trPr>
        <w:tc>
          <w:tcPr>
            <w:tcW w:w="3130" w:type="dxa"/>
            <w:shd w:val="clear" w:color="auto" w:fill="FFFFFF"/>
          </w:tcPr>
          <w:p w14:paraId="6FB4ED8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B0A81E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shd w:val="clear" w:color="auto" w:fill="FFFFFF"/>
          </w:tcPr>
          <w:p w14:paraId="2D267DF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8BB610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33FEC2E9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0804419C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655A8C2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F37DEF6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D715DF4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12E4AA1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sectPr w:rsidR="00517D47" w:rsidRPr="008C2396" w:rsidSect="00BE71BB">
      <w:headerReference w:type="default" r:id="rId11"/>
      <w:footerReference w:type="default" r:id="rId1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BF67E" w14:textId="77777777" w:rsidR="00F4754C" w:rsidRDefault="00F4754C" w:rsidP="00DE32EB">
      <w:pPr>
        <w:pStyle w:val="Sangranormal"/>
      </w:pPr>
      <w:r>
        <w:separator/>
      </w:r>
    </w:p>
  </w:endnote>
  <w:endnote w:type="continuationSeparator" w:id="0">
    <w:p w14:paraId="1E092D56" w14:textId="77777777" w:rsidR="00F4754C" w:rsidRDefault="00F4754C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5464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7B570A67" w14:textId="77777777" w:rsidTr="00C67CD3">
      <w:trPr>
        <w:trHeight w:val="237"/>
      </w:trPr>
      <w:tc>
        <w:tcPr>
          <w:tcW w:w="1728" w:type="dxa"/>
          <w:vAlign w:val="center"/>
        </w:tcPr>
        <w:p w14:paraId="5E437F1B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5E701589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0CF703BC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3916DBB0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5536F9B8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3CF6D298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3DBAC" w14:textId="77777777" w:rsidR="00F4754C" w:rsidRDefault="00F4754C" w:rsidP="00DE32EB">
      <w:pPr>
        <w:pStyle w:val="Sangranormal"/>
      </w:pPr>
      <w:r>
        <w:separator/>
      </w:r>
    </w:p>
  </w:footnote>
  <w:footnote w:type="continuationSeparator" w:id="0">
    <w:p w14:paraId="30AD5B08" w14:textId="77777777" w:rsidR="00F4754C" w:rsidRDefault="00F4754C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364"/>
      <w:gridCol w:w="2167"/>
      <w:gridCol w:w="1542"/>
      <w:gridCol w:w="2139"/>
      <w:gridCol w:w="1478"/>
    </w:tblGrid>
    <w:tr w:rsidR="00572249" w:rsidRPr="0044395D" w14:paraId="3492335F" w14:textId="77777777" w:rsidTr="00B413C2">
      <w:trPr>
        <w:trHeight w:val="274"/>
        <w:jc w:val="center"/>
      </w:trPr>
      <w:tc>
        <w:tcPr>
          <w:tcW w:w="1364" w:type="dxa"/>
          <w:vMerge w:val="restart"/>
          <w:shd w:val="clear" w:color="auto" w:fill="auto"/>
          <w:vAlign w:val="center"/>
        </w:tcPr>
        <w:p w14:paraId="7708D92A" w14:textId="2F5BECA8" w:rsidR="00B413C2" w:rsidRPr="00B413C2" w:rsidRDefault="00B413C2" w:rsidP="00B413C2">
          <w:pPr>
            <w:widowControl w:val="0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anchor distT="0" distB="0" distL="114300" distR="114300" simplePos="0" relativeHeight="251658240" behindDoc="0" locked="0" layoutInCell="1" allowOverlap="1" wp14:anchorId="733FB30F" wp14:editId="35442327">
                <wp:simplePos x="590550" y="58102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42950" cy="742950"/>
                <wp:effectExtent l="0" t="0" r="0" b="0"/>
                <wp:wrapSquare wrapText="bothSides"/>
                <wp:docPr id="1" name="Gráfico 1" descr="Internet de las cosas con rellen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áfico 1" descr="Internet de las cosas con relleno sólido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2980282E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1A0D9073" w14:textId="77777777" w:rsidTr="00B413C2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1364" w:type="dxa"/>
          <w:vMerge/>
          <w:shd w:val="clear" w:color="auto" w:fill="auto"/>
          <w:vAlign w:val="center"/>
        </w:tcPr>
        <w:p w14:paraId="67C98200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388D2692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15EF547A" w14:textId="77777777" w:rsidTr="00B413C2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1364" w:type="dxa"/>
          <w:vMerge/>
          <w:shd w:val="clear" w:color="auto" w:fill="auto"/>
          <w:vAlign w:val="center"/>
        </w:tcPr>
        <w:p w14:paraId="156B445A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4F29E97E" w14:textId="3BA4A895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</w:t>
          </w:r>
          <w:r w:rsidR="00B413C2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/</w:t>
          </w: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N</w:t>
          </w:r>
        </w:p>
      </w:tc>
    </w:tr>
    <w:tr w:rsidR="00DD1328" w:rsidRPr="0044395D" w14:paraId="39226E8E" w14:textId="77777777" w:rsidTr="00B413C2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1364" w:type="dxa"/>
          <w:vMerge/>
          <w:shd w:val="clear" w:color="auto" w:fill="auto"/>
          <w:vAlign w:val="center"/>
        </w:tcPr>
        <w:p w14:paraId="19888DA9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26AF4EDC" w14:textId="37C34809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  <w:r w:rsidR="00B413C2">
            <w:rPr>
              <w:rFonts w:ascii="Arial" w:hAnsi="Arial" w:cs="Arial"/>
              <w:b/>
              <w:sz w:val="16"/>
              <w:szCs w:val="16"/>
            </w:rPr>
            <w:t xml:space="preserve"> 9405</w:t>
          </w:r>
        </w:p>
      </w:tc>
      <w:tc>
        <w:tcPr>
          <w:tcW w:w="1542" w:type="dxa"/>
          <w:shd w:val="clear" w:color="auto" w:fill="auto"/>
          <w:vAlign w:val="center"/>
        </w:tcPr>
        <w:p w14:paraId="2E7105D2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40F91019" w14:textId="31EB7DBD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B413C2">
            <w:rPr>
              <w:rFonts w:ascii="Arial" w:hAnsi="Arial" w:cs="Arial"/>
              <w:b/>
              <w:sz w:val="16"/>
              <w:szCs w:val="16"/>
            </w:rPr>
            <w:t>18/02</w:t>
          </w:r>
          <w:r w:rsidR="00D1764B">
            <w:rPr>
              <w:rFonts w:ascii="Arial" w:hAnsi="Arial" w:cs="Arial"/>
              <w:b/>
              <w:sz w:val="16"/>
              <w:szCs w:val="16"/>
            </w:rPr>
            <w:t>/20</w:t>
          </w:r>
          <w:r w:rsidR="00B413C2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2DEB5B83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78F81FBD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4574E600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4001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5F37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17AE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6AF4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3CB4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345"/>
    <w:rsid w:val="00190F2A"/>
    <w:rsid w:val="001922C2"/>
    <w:rsid w:val="001924A9"/>
    <w:rsid w:val="00193CA2"/>
    <w:rsid w:val="00194A65"/>
    <w:rsid w:val="001956E4"/>
    <w:rsid w:val="00195717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15F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2E06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2B99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1D10"/>
    <w:rsid w:val="002E2511"/>
    <w:rsid w:val="002E2B68"/>
    <w:rsid w:val="002E3274"/>
    <w:rsid w:val="002E3509"/>
    <w:rsid w:val="002E3C1E"/>
    <w:rsid w:val="002E407C"/>
    <w:rsid w:val="002E4E38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488C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0D6"/>
    <w:rsid w:val="00316469"/>
    <w:rsid w:val="00316644"/>
    <w:rsid w:val="0031730E"/>
    <w:rsid w:val="00317DC7"/>
    <w:rsid w:val="00320092"/>
    <w:rsid w:val="003211B5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356A"/>
    <w:rsid w:val="00334891"/>
    <w:rsid w:val="003352F2"/>
    <w:rsid w:val="00336186"/>
    <w:rsid w:val="00336432"/>
    <w:rsid w:val="003364C8"/>
    <w:rsid w:val="00337F01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A72F7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995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8B0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4965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4E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707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082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31"/>
    <w:rsid w:val="00466EE3"/>
    <w:rsid w:val="004672D5"/>
    <w:rsid w:val="004734E8"/>
    <w:rsid w:val="004738E1"/>
    <w:rsid w:val="0047481F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228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59CD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6F6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E7B93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169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030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98F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068E"/>
    <w:rsid w:val="00711950"/>
    <w:rsid w:val="00711A7B"/>
    <w:rsid w:val="00711C78"/>
    <w:rsid w:val="007124BB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574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0C8B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A7CA3"/>
    <w:rsid w:val="007B0C5B"/>
    <w:rsid w:val="007B188A"/>
    <w:rsid w:val="007B19B9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437A"/>
    <w:rsid w:val="008143A4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338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044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10A1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2F1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5E0"/>
    <w:rsid w:val="009E4807"/>
    <w:rsid w:val="009E743B"/>
    <w:rsid w:val="009E7F5E"/>
    <w:rsid w:val="009F08E7"/>
    <w:rsid w:val="009F0B91"/>
    <w:rsid w:val="009F1C3A"/>
    <w:rsid w:val="009F47B4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ECC"/>
    <w:rsid w:val="00A64F86"/>
    <w:rsid w:val="00A65252"/>
    <w:rsid w:val="00A6534F"/>
    <w:rsid w:val="00A659B7"/>
    <w:rsid w:val="00A66E9E"/>
    <w:rsid w:val="00A7048A"/>
    <w:rsid w:val="00A7092F"/>
    <w:rsid w:val="00A70AD5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42EF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70A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03F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3C2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47E69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BF3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5C42"/>
    <w:rsid w:val="00B66554"/>
    <w:rsid w:val="00B6717D"/>
    <w:rsid w:val="00B6722F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22DA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0EBC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012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57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1FA5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0CC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154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9F9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27AC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636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06ABF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6F2B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7B2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2C9A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44D4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54C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5CE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5F9C"/>
    <w:rsid w:val="00FC65CC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3D44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39"/>
    <w:rsid w:val="00FF01BB"/>
    <w:rsid w:val="00FF0D5F"/>
    <w:rsid w:val="00FF1FB5"/>
    <w:rsid w:val="00FF25FA"/>
    <w:rsid w:val="00FF3137"/>
    <w:rsid w:val="00FF3B09"/>
    <w:rsid w:val="00FF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447F81"/>
  <w15:chartTrackingRefBased/>
  <w15:docId w15:val="{E3EF2515-C9EC-4603-9E42-86D66353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B413C2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B413C2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customStyle="1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381</TotalTime>
  <Pages>11</Pages>
  <Words>1766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11457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Josue Dominguez</cp:lastModifiedBy>
  <cp:revision>72</cp:revision>
  <cp:lastPrinted>2011-07-14T14:23:00Z</cp:lastPrinted>
  <dcterms:created xsi:type="dcterms:W3CDTF">2022-02-19T18:49:00Z</dcterms:created>
  <dcterms:modified xsi:type="dcterms:W3CDTF">2022-02-24T03:06:00Z</dcterms:modified>
</cp:coreProperties>
</file>